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B6" w:rsidRDefault="006C7AB6">
      <w:pPr>
        <w:spacing w:after="144"/>
        <w:jc w:val="center"/>
      </w:pPr>
      <w:r>
        <w:rPr>
          <w:b/>
        </w:rPr>
        <w:t xml:space="preserve">ООО «ИСС </w:t>
      </w:r>
      <w:proofErr w:type="gramStart"/>
      <w:r>
        <w:rPr>
          <w:b/>
        </w:rPr>
        <w:t>Арт</w:t>
      </w:r>
      <w:proofErr w:type="gramEnd"/>
      <w:r>
        <w:rPr>
          <w:b/>
        </w:rPr>
        <w:t>»</w:t>
      </w:r>
    </w:p>
    <w:p w:rsidR="006C7AB6" w:rsidRDefault="006C7AB6">
      <w:pPr>
        <w:spacing w:before="144" w:after="144"/>
        <w:jc w:val="center"/>
        <w:rPr>
          <w:b/>
        </w:rPr>
      </w:pPr>
      <w:r>
        <w:t xml:space="preserve">ПРОТОКОЛ СОВЕЩАНИЯ №  </w:t>
      </w:r>
      <w:r w:rsidR="00C76161" w:rsidRPr="00C76161">
        <w:t xml:space="preserve">47 </w:t>
      </w:r>
      <w:r>
        <w:t xml:space="preserve">от </w:t>
      </w:r>
      <w:r w:rsidR="00606FCD">
        <w:t>«</w:t>
      </w:r>
      <w:r w:rsidR="009510A5" w:rsidRPr="009510A5">
        <w:t>3</w:t>
      </w:r>
      <w:r w:rsidRPr="00336A62">
        <w:t>»</w:t>
      </w:r>
      <w:r w:rsidR="009510A5">
        <w:rPr>
          <w:u w:val="single"/>
        </w:rPr>
        <w:t xml:space="preserve">  июн</w:t>
      </w:r>
      <w:r>
        <w:rPr>
          <w:u w:val="single"/>
        </w:rPr>
        <w:t xml:space="preserve">я </w:t>
      </w:r>
      <w:r w:rsidR="009510A5">
        <w:t xml:space="preserve"> 2014</w:t>
      </w:r>
      <w:r>
        <w:t xml:space="preserve"> г.</w:t>
      </w:r>
    </w:p>
    <w:p w:rsidR="006C7AB6" w:rsidRDefault="006C7AB6">
      <w:pPr>
        <w:jc w:val="both"/>
        <w:rPr>
          <w:b/>
        </w:rPr>
      </w:pPr>
      <w:r>
        <w:rPr>
          <w:b/>
        </w:rPr>
        <w:t>Присутствовали:</w:t>
      </w:r>
      <w:r w:rsidR="009510A5">
        <w:t xml:space="preserve"> </w:t>
      </w:r>
      <w:proofErr w:type="gramStart"/>
      <w:r w:rsidR="009510A5">
        <w:t xml:space="preserve">Виталий </w:t>
      </w:r>
      <w:proofErr w:type="spellStart"/>
      <w:r w:rsidR="009510A5">
        <w:t>Фирстов</w:t>
      </w:r>
      <w:proofErr w:type="spellEnd"/>
      <w:r w:rsidR="009510A5">
        <w:t xml:space="preserve"> —  руководитель отдела разработки ПО</w:t>
      </w:r>
      <w:r>
        <w:t xml:space="preserve">,  Крамарова Татьяна — ведущий специалист по управлению персоналом, Непомнящих Антон — старший </w:t>
      </w:r>
      <w:r w:rsidR="009510A5">
        <w:t>менеджер проектов, Васенко Анна</w:t>
      </w:r>
      <w:r>
        <w:t xml:space="preserve"> — ведущий менеджер по междунаро</w:t>
      </w:r>
      <w:r w:rsidR="009510A5">
        <w:t xml:space="preserve">дным отношениям, </w:t>
      </w:r>
      <w:proofErr w:type="spellStart"/>
      <w:r w:rsidR="009510A5">
        <w:t>Чекулаева</w:t>
      </w:r>
      <w:proofErr w:type="spellEnd"/>
      <w:r w:rsidR="009510A5">
        <w:t xml:space="preserve"> Яна</w:t>
      </w:r>
      <w:r>
        <w:t xml:space="preserve"> — аналитик - координатор, Фирсанов Константин — руководитель отдела контроля качества разработок, Голованов Александр — системный администратор, Орехов Иван Васильевич — генеральный директор.</w:t>
      </w:r>
      <w:proofErr w:type="gramEnd"/>
    </w:p>
    <w:p w:rsidR="00E77EB5" w:rsidRPr="00E77EB5" w:rsidRDefault="00E77EB5">
      <w:pPr>
        <w:rPr>
          <w:bCs/>
        </w:rPr>
      </w:pPr>
      <w:r>
        <w:rPr>
          <w:b/>
          <w:bCs/>
        </w:rPr>
        <w:t xml:space="preserve">Председатель – </w:t>
      </w:r>
      <w:r>
        <w:t>Непомнящих Антон — старший менеджер проектов.</w:t>
      </w:r>
    </w:p>
    <w:p w:rsidR="006C7AB6" w:rsidRDefault="006C7AB6">
      <w:pPr>
        <w:rPr>
          <w:b/>
          <w:bCs/>
        </w:rPr>
      </w:pPr>
      <w:r>
        <w:rPr>
          <w:b/>
          <w:bCs/>
        </w:rPr>
        <w:t>Секретарь</w:t>
      </w:r>
      <w:r>
        <w:t xml:space="preserve"> — Фирсанов Константин, руководитель отдела контроля качества разработок.</w:t>
      </w:r>
    </w:p>
    <w:p w:rsidR="006C7AB6" w:rsidRDefault="006C7AB6">
      <w:pPr>
        <w:spacing w:before="144" w:after="144"/>
      </w:pPr>
      <w:r>
        <w:rPr>
          <w:b/>
          <w:bCs/>
        </w:rPr>
        <w:t>ПОВЕСТКА ДНЯ:</w:t>
      </w:r>
    </w:p>
    <w:p w:rsidR="006C7AB6" w:rsidRDefault="006C7AB6">
      <w:pPr>
        <w:numPr>
          <w:ilvl w:val="0"/>
          <w:numId w:val="1"/>
        </w:numPr>
        <w:jc w:val="both"/>
      </w:pPr>
      <w:r>
        <w:t>Текущие результаты и планы по работе каждого из отделов;</w:t>
      </w:r>
    </w:p>
    <w:p w:rsidR="006C7AB6" w:rsidRDefault="006C7AB6">
      <w:pPr>
        <w:numPr>
          <w:ilvl w:val="0"/>
          <w:numId w:val="1"/>
        </w:numPr>
        <w:jc w:val="both"/>
        <w:rPr>
          <w:b/>
          <w:bCs/>
        </w:rPr>
      </w:pPr>
      <w:r>
        <w:t xml:space="preserve">Инициация проблем и вопросов, требующих совместного решения и влияющих на результаты деятельности компании. </w:t>
      </w:r>
    </w:p>
    <w:p w:rsidR="006C7AB6" w:rsidRDefault="006C7AB6">
      <w:pPr>
        <w:spacing w:before="144" w:after="144"/>
      </w:pPr>
      <w:r>
        <w:rPr>
          <w:b/>
          <w:bCs/>
        </w:rPr>
        <w:t>ВЫСТУПИЛИ:</w:t>
      </w:r>
    </w:p>
    <w:p w:rsidR="006C7AB6" w:rsidRDefault="00B52070">
      <w:pPr>
        <w:numPr>
          <w:ilvl w:val="0"/>
          <w:numId w:val="2"/>
        </w:numPr>
        <w:spacing w:before="144" w:after="144"/>
      </w:pPr>
      <w:r>
        <w:t>Ведущий м</w:t>
      </w:r>
      <w:r w:rsidR="006C7AB6">
        <w:t>енеджер по междун</w:t>
      </w:r>
      <w:r>
        <w:t>ародным отношениям Васенко Анна</w:t>
      </w:r>
    </w:p>
    <w:p w:rsidR="006C7AB6" w:rsidRDefault="00B52070">
      <w:pPr>
        <w:numPr>
          <w:ilvl w:val="1"/>
          <w:numId w:val="2"/>
        </w:numPr>
      </w:pPr>
      <w:r>
        <w:t xml:space="preserve">Ольга </w:t>
      </w:r>
      <w:proofErr w:type="spellStart"/>
      <w:r>
        <w:t>Рековская</w:t>
      </w:r>
      <w:proofErr w:type="spellEnd"/>
      <w:r>
        <w:t xml:space="preserve"> занималась решением маркетинговых задач</w:t>
      </w:r>
      <w:r w:rsidR="006C7AB6">
        <w:t>.</w:t>
      </w:r>
      <w:r w:rsidR="001D4797">
        <w:t xml:space="preserve"> Прогресс по данной задаче сдерживает выделение области знаний по проектам. Задача выделения области знаний поставлена Новичкову и Бобровскому.</w:t>
      </w:r>
    </w:p>
    <w:p w:rsidR="006C7AB6" w:rsidRDefault="001D4797">
      <w:pPr>
        <w:numPr>
          <w:ilvl w:val="1"/>
          <w:numId w:val="2"/>
        </w:numPr>
      </w:pPr>
      <w:r>
        <w:t>Проведен аудит в отделе управления проектами</w:t>
      </w:r>
      <w:r w:rsidR="00250866">
        <w:t>.</w:t>
      </w:r>
      <w:r>
        <w:t xml:space="preserve"> Антон должен прокомментировать пункты замечаний.</w:t>
      </w:r>
    </w:p>
    <w:p w:rsidR="006C7AB6" w:rsidRDefault="001D4797">
      <w:pPr>
        <w:numPr>
          <w:ilvl w:val="1"/>
          <w:numId w:val="2"/>
        </w:numPr>
      </w:pPr>
      <w:proofErr w:type="gramStart"/>
      <w:r>
        <w:t>Написана</w:t>
      </w:r>
      <w:proofErr w:type="gramEnd"/>
      <w:r>
        <w:t xml:space="preserve"> ДИ для Ольги </w:t>
      </w:r>
      <w:proofErr w:type="spellStart"/>
      <w:r>
        <w:t>Рековской</w:t>
      </w:r>
      <w:proofErr w:type="spellEnd"/>
      <w:r w:rsidR="006C7AB6">
        <w:t>.</w:t>
      </w:r>
    </w:p>
    <w:p w:rsidR="006C7AB6" w:rsidRDefault="001D4797">
      <w:pPr>
        <w:numPr>
          <w:ilvl w:val="1"/>
          <w:numId w:val="2"/>
        </w:numPr>
      </w:pPr>
      <w:r>
        <w:t xml:space="preserve">Стартует проект </w:t>
      </w:r>
      <w:proofErr w:type="spellStart"/>
      <w:r>
        <w:rPr>
          <w:lang w:val="en-US"/>
        </w:rPr>
        <w:t>IDesign</w:t>
      </w:r>
      <w:proofErr w:type="spellEnd"/>
      <w:r w:rsidR="006C7AB6">
        <w:t>.</w:t>
      </w:r>
    </w:p>
    <w:p w:rsidR="006C7AB6" w:rsidRDefault="001D4797">
      <w:pPr>
        <w:numPr>
          <w:ilvl w:val="1"/>
          <w:numId w:val="2"/>
        </w:numPr>
      </w:pPr>
      <w:r>
        <w:t xml:space="preserve">Есть два проекта – </w:t>
      </w:r>
      <w:proofErr w:type="spellStart"/>
      <w:r>
        <w:rPr>
          <w:lang w:val="en-US"/>
        </w:rPr>
        <w:t>KidSleep</w:t>
      </w:r>
      <w:proofErr w:type="spellEnd"/>
      <w:r w:rsidRPr="001D4797">
        <w:t xml:space="preserve"> </w:t>
      </w:r>
      <w:r>
        <w:rPr>
          <w:lang w:val="en-US"/>
        </w:rPr>
        <w:t>control</w:t>
      </w:r>
      <w:r w:rsidRPr="001D4797">
        <w:t xml:space="preserve"> </w:t>
      </w:r>
      <w:r>
        <w:t xml:space="preserve">и проект </w:t>
      </w:r>
      <w:proofErr w:type="spellStart"/>
      <w:r>
        <w:t>Дибина</w:t>
      </w:r>
      <w:proofErr w:type="spellEnd"/>
      <w:r>
        <w:t>, но нет разработчиков</w:t>
      </w:r>
      <w:r w:rsidR="00250866">
        <w:t>.</w:t>
      </w:r>
    </w:p>
    <w:p w:rsidR="006B2030" w:rsidRDefault="001D4797">
      <w:pPr>
        <w:numPr>
          <w:ilvl w:val="1"/>
          <w:numId w:val="2"/>
        </w:numPr>
      </w:pPr>
      <w:r>
        <w:t xml:space="preserve">Планы: </w:t>
      </w:r>
    </w:p>
    <w:p w:rsidR="006B2030" w:rsidRDefault="001D4797" w:rsidP="006B2030">
      <w:pPr>
        <w:numPr>
          <w:ilvl w:val="2"/>
          <w:numId w:val="2"/>
        </w:numPr>
      </w:pPr>
      <w:r>
        <w:t xml:space="preserve">заключить договор с Богданом по </w:t>
      </w:r>
      <w:proofErr w:type="spellStart"/>
      <w:r>
        <w:rPr>
          <w:lang w:val="en-US"/>
        </w:rPr>
        <w:t>Idesign</w:t>
      </w:r>
      <w:proofErr w:type="spellEnd"/>
      <w:r w:rsidRPr="001D4797">
        <w:t xml:space="preserve"> </w:t>
      </w:r>
      <w:r>
        <w:t>и включить пункт, что Богдан должен обеспечить норму выработки и предупреждать заранее в случае ее сокращения</w:t>
      </w:r>
      <w:r w:rsidR="006C7AB6">
        <w:t>.</w:t>
      </w:r>
    </w:p>
    <w:p w:rsidR="006C7AB6" w:rsidRDefault="001D4797" w:rsidP="006B2030">
      <w:pPr>
        <w:numPr>
          <w:ilvl w:val="2"/>
          <w:numId w:val="2"/>
        </w:numPr>
      </w:pPr>
      <w:r>
        <w:t xml:space="preserve">Написать письмо о </w:t>
      </w:r>
      <w:r w:rsidRPr="001D4797">
        <w:t>24</w:t>
      </w:r>
      <w:r w:rsidRPr="006B2030">
        <w:rPr>
          <w:lang w:val="en-US"/>
        </w:rPr>
        <w:t>x</w:t>
      </w:r>
      <w:r w:rsidRPr="001D4797">
        <w:t>7</w:t>
      </w:r>
      <w:r w:rsidR="00683C37">
        <w:t>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Системный администратор Голованов Александр</w:t>
      </w:r>
    </w:p>
    <w:p w:rsidR="006C7AB6" w:rsidRDefault="001D4797" w:rsidP="00807EC6">
      <w:pPr>
        <w:numPr>
          <w:ilvl w:val="1"/>
          <w:numId w:val="2"/>
        </w:numPr>
      </w:pPr>
      <w:r>
        <w:t>Обработка текущих заявок</w:t>
      </w:r>
      <w:r w:rsidR="00807EC6">
        <w:t>.</w:t>
      </w:r>
    </w:p>
    <w:p w:rsidR="006C7AB6" w:rsidRDefault="001D4797">
      <w:pPr>
        <w:numPr>
          <w:ilvl w:val="1"/>
          <w:numId w:val="2"/>
        </w:numPr>
      </w:pPr>
      <w:r>
        <w:t>Прохождение аттестации по английскому языку</w:t>
      </w:r>
      <w:r w:rsidR="006C7AB6">
        <w:t>.</w:t>
      </w:r>
    </w:p>
    <w:p w:rsidR="006C7AB6" w:rsidRDefault="00C76161" w:rsidP="0068292D">
      <w:pPr>
        <w:numPr>
          <w:ilvl w:val="1"/>
          <w:numId w:val="2"/>
        </w:numPr>
      </w:pPr>
      <w:r>
        <w:t>Получи</w:t>
      </w:r>
      <w:r w:rsidR="001D4797">
        <w:t xml:space="preserve">л проект должностной инструкции </w:t>
      </w:r>
      <w:r>
        <w:t>от Ирины</w:t>
      </w:r>
      <w:r w:rsidR="001D4797">
        <w:t xml:space="preserve"> </w:t>
      </w:r>
      <w:proofErr w:type="spellStart"/>
      <w:r w:rsidR="001D4797">
        <w:t>Залевской</w:t>
      </w:r>
      <w:proofErr w:type="spellEnd"/>
      <w:r w:rsidR="006C7AB6">
        <w:t>.</w:t>
      </w:r>
      <w:bookmarkStart w:id="0" w:name="_GoBack"/>
      <w:bookmarkEnd w:id="0"/>
    </w:p>
    <w:p w:rsidR="001D4797" w:rsidRDefault="001D4797" w:rsidP="0068292D">
      <w:pPr>
        <w:numPr>
          <w:ilvl w:val="1"/>
          <w:numId w:val="2"/>
        </w:numPr>
      </w:pPr>
      <w:r>
        <w:t xml:space="preserve">Помощь Егору </w:t>
      </w:r>
      <w:proofErr w:type="gramStart"/>
      <w:r>
        <w:t>Непомнящих</w:t>
      </w:r>
      <w:proofErr w:type="gramEnd"/>
      <w:r>
        <w:t xml:space="preserve"> по проекту.</w:t>
      </w:r>
    </w:p>
    <w:p w:rsidR="00807EC6" w:rsidRDefault="00807EC6" w:rsidP="0068292D">
      <w:pPr>
        <w:numPr>
          <w:ilvl w:val="1"/>
          <w:numId w:val="2"/>
        </w:numPr>
      </w:pPr>
      <w:r>
        <w:t>Планы:</w:t>
      </w:r>
    </w:p>
    <w:p w:rsidR="006C7AB6" w:rsidRDefault="001D4797">
      <w:pPr>
        <w:numPr>
          <w:ilvl w:val="2"/>
          <w:numId w:val="2"/>
        </w:numPr>
      </w:pPr>
      <w:r>
        <w:t>Выполнение текущих задач</w:t>
      </w:r>
      <w:r w:rsidR="006C7AB6">
        <w:t>.</w:t>
      </w:r>
    </w:p>
    <w:p w:rsidR="006C7AB6" w:rsidRDefault="006B2030" w:rsidP="00807EC6">
      <w:pPr>
        <w:numPr>
          <w:ilvl w:val="2"/>
          <w:numId w:val="2"/>
        </w:numPr>
      </w:pPr>
      <w:r>
        <w:t>Закончить должностную инструкцию</w:t>
      </w:r>
      <w:r w:rsidR="006C7AB6">
        <w:t>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Ведущий специалист по управлению персоналом Крамарова Татьяна.</w:t>
      </w:r>
    </w:p>
    <w:p w:rsidR="006C7AB6" w:rsidRDefault="006B2030">
      <w:pPr>
        <w:numPr>
          <w:ilvl w:val="1"/>
          <w:numId w:val="2"/>
        </w:numPr>
      </w:pPr>
      <w:r>
        <w:t>Вышла из отпуска Антоненко Дарья</w:t>
      </w:r>
      <w:r w:rsidR="00807EC6">
        <w:t>.</w:t>
      </w:r>
      <w:r>
        <w:t xml:space="preserve"> На период отпуска, ее задачи выполнялись Крамаровой Татьяной.</w:t>
      </w:r>
    </w:p>
    <w:p w:rsidR="006C7AB6" w:rsidRDefault="006B2030">
      <w:pPr>
        <w:numPr>
          <w:ilvl w:val="1"/>
          <w:numId w:val="2"/>
        </w:numPr>
      </w:pPr>
      <w:r>
        <w:t>Решение и документальное оформление вопросов надбавок и доплат.</w:t>
      </w:r>
    </w:p>
    <w:p w:rsidR="006C7AB6" w:rsidRDefault="006B2030">
      <w:pPr>
        <w:numPr>
          <w:ilvl w:val="1"/>
          <w:numId w:val="2"/>
        </w:numPr>
      </w:pPr>
      <w:r>
        <w:t xml:space="preserve">Необходимо организовать аттестацию по английскому языку для </w:t>
      </w:r>
      <w:proofErr w:type="spellStart"/>
      <w:r>
        <w:t>Чекулаевой</w:t>
      </w:r>
      <w:proofErr w:type="spellEnd"/>
      <w:r>
        <w:t xml:space="preserve"> Яны и Евтушенко Елены</w:t>
      </w:r>
      <w:r w:rsidR="00807EC6">
        <w:t>.</w:t>
      </w:r>
      <w:r>
        <w:t xml:space="preserve"> При успешном прохождении аттестации, надбавки будут выплачиваться с 1 июня.</w:t>
      </w:r>
    </w:p>
    <w:p w:rsidR="00807EC6" w:rsidRDefault="00807EC6">
      <w:pPr>
        <w:numPr>
          <w:ilvl w:val="1"/>
          <w:numId w:val="2"/>
        </w:numPr>
      </w:pPr>
      <w:r>
        <w:t>Р</w:t>
      </w:r>
      <w:r w:rsidR="006B2030">
        <w:t>абота над положением по аттестации</w:t>
      </w:r>
      <w:r w:rsidR="009C5850">
        <w:t>.</w:t>
      </w:r>
    </w:p>
    <w:p w:rsidR="006C7AB6" w:rsidRDefault="006B2030">
      <w:pPr>
        <w:numPr>
          <w:ilvl w:val="1"/>
          <w:numId w:val="2"/>
        </w:numPr>
      </w:pPr>
      <w:r>
        <w:t xml:space="preserve">Созданы задачи по аттестации для А. Малышкина и </w:t>
      </w:r>
      <w:proofErr w:type="spellStart"/>
      <w:r>
        <w:t>И</w:t>
      </w:r>
      <w:proofErr w:type="spellEnd"/>
      <w:r>
        <w:t>. Демченко</w:t>
      </w:r>
      <w:r w:rsidR="006C7AB6">
        <w:t>.</w:t>
      </w:r>
    </w:p>
    <w:p w:rsidR="006C7AB6" w:rsidRDefault="006B2030">
      <w:pPr>
        <w:numPr>
          <w:ilvl w:val="1"/>
          <w:numId w:val="2"/>
        </w:numPr>
      </w:pPr>
      <w:r>
        <w:lastRenderedPageBreak/>
        <w:t>Перераспределение полисов ДМС в связи с увольнением сотрудников</w:t>
      </w:r>
      <w:r w:rsidR="009C5850">
        <w:t>.</w:t>
      </w:r>
    </w:p>
    <w:p w:rsidR="009C5850" w:rsidRDefault="006B2030">
      <w:pPr>
        <w:numPr>
          <w:ilvl w:val="1"/>
          <w:numId w:val="2"/>
        </w:numPr>
      </w:pPr>
      <w:r>
        <w:t>Подготовка к стажировке</w:t>
      </w:r>
      <w:r w:rsidR="009C5850">
        <w:t>.</w:t>
      </w:r>
      <w:r>
        <w:t xml:space="preserve"> Необходимо подумать об отборе на стажировку.</w:t>
      </w:r>
    </w:p>
    <w:p w:rsidR="006C7AB6" w:rsidRPr="006B2030" w:rsidRDefault="006B2030" w:rsidP="009C5850">
      <w:pPr>
        <w:numPr>
          <w:ilvl w:val="1"/>
          <w:numId w:val="2"/>
        </w:numPr>
      </w:pPr>
      <w:r>
        <w:t xml:space="preserve">Необходимо начать поиск кандидата в отдел </w:t>
      </w:r>
      <w:r>
        <w:rPr>
          <w:lang w:val="en-US"/>
        </w:rPr>
        <w:t>HR</w:t>
      </w:r>
      <w:r w:rsidR="006C7AB6">
        <w:t>.</w:t>
      </w:r>
    </w:p>
    <w:p w:rsidR="006B2030" w:rsidRDefault="006B2030" w:rsidP="009C5850">
      <w:pPr>
        <w:numPr>
          <w:ilvl w:val="1"/>
          <w:numId w:val="2"/>
        </w:numPr>
      </w:pPr>
      <w:r>
        <w:t xml:space="preserve">Присланы требования по внешнему обучению по </w:t>
      </w:r>
      <w:r>
        <w:rPr>
          <w:lang w:val="en-US"/>
        </w:rPr>
        <w:t>IOS</w:t>
      </w:r>
      <w:r w:rsidRPr="006B2030">
        <w:t xml:space="preserve">. </w:t>
      </w:r>
      <w:r>
        <w:t>Необходимо определить продолжительность и уровень.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Руководитель отдела контроля качества разработок Фирсанов Константин.</w:t>
      </w:r>
    </w:p>
    <w:p w:rsidR="006C7AB6" w:rsidRDefault="00745053">
      <w:pPr>
        <w:numPr>
          <w:ilvl w:val="1"/>
          <w:numId w:val="2"/>
        </w:numPr>
      </w:pPr>
      <w:r>
        <w:t xml:space="preserve">Стартовало регрессионное тестирование по </w:t>
      </w:r>
      <w:r>
        <w:rPr>
          <w:lang w:val="en-US"/>
        </w:rPr>
        <w:t>TCC</w:t>
      </w:r>
      <w:r w:rsidRPr="00745053">
        <w:t xml:space="preserve"> / 3</w:t>
      </w:r>
      <w:r>
        <w:rPr>
          <w:lang w:val="en-US"/>
        </w:rPr>
        <w:t>DW</w:t>
      </w:r>
      <w:r w:rsidR="00683C37">
        <w:t>.</w:t>
      </w:r>
      <w:r w:rsidRPr="00745053">
        <w:t xml:space="preserve"> </w:t>
      </w:r>
      <w:r>
        <w:t>Необходимо выполнить большой объем тестирования за 8 рабочих дней.</w:t>
      </w:r>
    </w:p>
    <w:p w:rsidR="006C7AB6" w:rsidRDefault="00745053">
      <w:pPr>
        <w:numPr>
          <w:ilvl w:val="1"/>
          <w:numId w:val="3"/>
        </w:numPr>
      </w:pPr>
      <w:r>
        <w:t xml:space="preserve">Прошло 3 собеседования с перспективными кандидатами на позицию </w:t>
      </w:r>
      <w:proofErr w:type="spellStart"/>
      <w:r>
        <w:t>тестировщика</w:t>
      </w:r>
      <w:proofErr w:type="spellEnd"/>
      <w:r w:rsidR="00683C37">
        <w:t>.</w:t>
      </w:r>
      <w:r>
        <w:t xml:space="preserve"> Все кандидаты достойны для выбора.</w:t>
      </w:r>
    </w:p>
    <w:p w:rsidR="006C7AB6" w:rsidRDefault="00745053" w:rsidP="00683C37">
      <w:pPr>
        <w:numPr>
          <w:ilvl w:val="1"/>
          <w:numId w:val="2"/>
        </w:numPr>
      </w:pPr>
      <w:r>
        <w:t xml:space="preserve">Митинги 1-1 с </w:t>
      </w:r>
      <w:proofErr w:type="spellStart"/>
      <w:r>
        <w:t>тестировщиками</w:t>
      </w:r>
      <w:proofErr w:type="spellEnd"/>
      <w:r>
        <w:t>.</w:t>
      </w:r>
    </w:p>
    <w:p w:rsidR="00745053" w:rsidRDefault="00745053" w:rsidP="00683C37">
      <w:pPr>
        <w:numPr>
          <w:ilvl w:val="1"/>
          <w:numId w:val="2"/>
        </w:numPr>
      </w:pPr>
      <w:r>
        <w:t>Прошел аудит в отделе управления проектами.</w:t>
      </w:r>
    </w:p>
    <w:p w:rsidR="00745053" w:rsidRDefault="00745053" w:rsidP="00683C37">
      <w:pPr>
        <w:numPr>
          <w:ilvl w:val="1"/>
          <w:numId w:val="2"/>
        </w:numPr>
      </w:pPr>
      <w:r>
        <w:t xml:space="preserve">Подготовка к семинару в </w:t>
      </w:r>
      <w:proofErr w:type="spellStart"/>
      <w:r>
        <w:rPr>
          <w:lang w:val="en-US"/>
        </w:rPr>
        <w:t>Luxoft</w:t>
      </w:r>
      <w:proofErr w:type="spellEnd"/>
      <w:r w:rsidRPr="00745053">
        <w:t xml:space="preserve">. </w:t>
      </w:r>
      <w:r>
        <w:t>Проблема – нежелание сотрудников подразделения подписывать соглашения с компанией по возмещению затрат на обучения в случае увольнения из компании в течени</w:t>
      </w:r>
      <w:proofErr w:type="gramStart"/>
      <w:r>
        <w:t>и</w:t>
      </w:r>
      <w:proofErr w:type="gramEnd"/>
      <w:r>
        <w:t xml:space="preserve"> года после обучения. Найден компромиссный вариант к решению проблемы.</w:t>
      </w:r>
    </w:p>
    <w:p w:rsidR="00745053" w:rsidRDefault="00745053" w:rsidP="00683C37">
      <w:pPr>
        <w:numPr>
          <w:ilvl w:val="1"/>
          <w:numId w:val="2"/>
        </w:numPr>
      </w:pPr>
      <w:r>
        <w:t>Аттестация по английскому языку. Из 5 человек прошли аттестацию трое.</w:t>
      </w:r>
    </w:p>
    <w:p w:rsidR="006C7AB6" w:rsidRDefault="006C7AB6">
      <w:pPr>
        <w:numPr>
          <w:ilvl w:val="1"/>
          <w:numId w:val="2"/>
        </w:numPr>
      </w:pPr>
      <w:r>
        <w:t>В планах:</w:t>
      </w:r>
    </w:p>
    <w:p w:rsidR="006C7AB6" w:rsidRDefault="00683C37">
      <w:pPr>
        <w:numPr>
          <w:ilvl w:val="2"/>
          <w:numId w:val="2"/>
        </w:numPr>
      </w:pPr>
      <w:r>
        <w:t>Нагрузочное тестирование по 3</w:t>
      </w:r>
      <w:r>
        <w:rPr>
          <w:lang w:val="en-US"/>
        </w:rPr>
        <w:t>DW</w:t>
      </w:r>
      <w:r w:rsidR="0054486D" w:rsidRPr="0054486D">
        <w:t>/</w:t>
      </w:r>
      <w:r w:rsidR="0054486D">
        <w:rPr>
          <w:lang w:val="en-US"/>
        </w:rPr>
        <w:t>TCC</w:t>
      </w:r>
      <w:r w:rsidR="006C7AB6">
        <w:t>.</w:t>
      </w:r>
    </w:p>
    <w:p w:rsidR="006C7AB6" w:rsidRDefault="006C7AB6">
      <w:pPr>
        <w:numPr>
          <w:ilvl w:val="2"/>
          <w:numId w:val="2"/>
        </w:numPr>
      </w:pPr>
      <w:r>
        <w:t>Ра</w:t>
      </w:r>
      <w:r w:rsidR="00745053">
        <w:t xml:space="preserve">бота над премиальными ведомостями разработчиков / </w:t>
      </w:r>
      <w:proofErr w:type="spellStart"/>
      <w:r w:rsidR="00745053">
        <w:t>тестировщиков</w:t>
      </w:r>
      <w:proofErr w:type="spellEnd"/>
      <w:r>
        <w:t>.</w:t>
      </w:r>
    </w:p>
    <w:p w:rsidR="006C7AB6" w:rsidRDefault="00745053">
      <w:pPr>
        <w:numPr>
          <w:ilvl w:val="2"/>
          <w:numId w:val="2"/>
        </w:numPr>
      </w:pPr>
      <w:r>
        <w:t xml:space="preserve">Подготовить аттестационные задания для Демченко / </w:t>
      </w:r>
      <w:proofErr w:type="spellStart"/>
      <w:r>
        <w:t>Марковкина</w:t>
      </w:r>
      <w:proofErr w:type="spellEnd"/>
      <w:r w:rsidR="006C7AB6">
        <w:t>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Анал</w:t>
      </w:r>
      <w:r w:rsidR="00745053">
        <w:t xml:space="preserve">итик-координатор </w:t>
      </w:r>
      <w:proofErr w:type="spellStart"/>
      <w:r w:rsidR="00745053">
        <w:t>Чекулаева</w:t>
      </w:r>
      <w:proofErr w:type="spellEnd"/>
      <w:r w:rsidR="00745053">
        <w:t xml:space="preserve"> Яна</w:t>
      </w:r>
      <w:r>
        <w:t>.</w:t>
      </w:r>
    </w:p>
    <w:p w:rsidR="006C7AB6" w:rsidRDefault="00745053">
      <w:pPr>
        <w:numPr>
          <w:ilvl w:val="1"/>
          <w:numId w:val="2"/>
        </w:numPr>
      </w:pPr>
      <w:r>
        <w:t>Нет заместителя руководителя в отделе</w:t>
      </w:r>
      <w:r w:rsidR="00E7403D">
        <w:t>.</w:t>
      </w:r>
      <w:r>
        <w:t xml:space="preserve"> Три сотрудника претендуют на эту должность. Активно претендует Николай </w:t>
      </w:r>
      <w:proofErr w:type="spellStart"/>
      <w:r>
        <w:t>Бебков</w:t>
      </w:r>
      <w:proofErr w:type="spellEnd"/>
      <w:r>
        <w:t xml:space="preserve">. </w:t>
      </w:r>
      <w:r w:rsidR="00C4125D">
        <w:t>Мотив – повышение заработной платы. Было собрание</w:t>
      </w:r>
      <w:r w:rsidR="0054486D">
        <w:t>,</w:t>
      </w:r>
      <w:r w:rsidR="00C4125D">
        <w:t xml:space="preserve"> на</w:t>
      </w:r>
      <w:r w:rsidR="0054486D" w:rsidRPr="0054486D">
        <w:t xml:space="preserve"> </w:t>
      </w:r>
      <w:r w:rsidR="00C4125D">
        <w:t>котором обсудили мотивацию каждого на эту должность.</w:t>
      </w:r>
    </w:p>
    <w:p w:rsidR="006C7AB6" w:rsidRDefault="00C4125D">
      <w:pPr>
        <w:numPr>
          <w:ilvl w:val="1"/>
          <w:numId w:val="2"/>
        </w:numPr>
      </w:pPr>
      <w:r>
        <w:t>Планы:</w:t>
      </w:r>
    </w:p>
    <w:p w:rsidR="006C7AB6" w:rsidRDefault="00E7403D" w:rsidP="00C4125D">
      <w:pPr>
        <w:numPr>
          <w:ilvl w:val="2"/>
          <w:numId w:val="2"/>
        </w:numPr>
      </w:pPr>
      <w:r>
        <w:t>Работа с внутренними задачами.</w:t>
      </w:r>
    </w:p>
    <w:p w:rsidR="006C7AB6" w:rsidRDefault="00C4125D" w:rsidP="00C4125D">
      <w:pPr>
        <w:numPr>
          <w:ilvl w:val="2"/>
          <w:numId w:val="2"/>
        </w:numPr>
      </w:pPr>
      <w:r>
        <w:t>Определение кандидата на должность заместителя руководителя отдела.</w:t>
      </w:r>
    </w:p>
    <w:p w:rsidR="006C7AB6" w:rsidRDefault="00C4125D">
      <w:pPr>
        <w:numPr>
          <w:ilvl w:val="0"/>
          <w:numId w:val="2"/>
        </w:numPr>
        <w:spacing w:before="144" w:after="144"/>
      </w:pPr>
      <w:r>
        <w:t xml:space="preserve">Руководитель отдела разработки ПО </w:t>
      </w:r>
      <w:proofErr w:type="spellStart"/>
      <w:r>
        <w:t>Фирстов</w:t>
      </w:r>
      <w:proofErr w:type="spellEnd"/>
      <w:r>
        <w:t xml:space="preserve"> </w:t>
      </w:r>
      <w:r w:rsidR="006C7AB6">
        <w:t>Виталий.</w:t>
      </w:r>
    </w:p>
    <w:p w:rsidR="006C7AB6" w:rsidRDefault="006C7AB6">
      <w:pPr>
        <w:numPr>
          <w:ilvl w:val="1"/>
          <w:numId w:val="2"/>
        </w:numPr>
      </w:pPr>
      <w:r>
        <w:t>Была пр</w:t>
      </w:r>
      <w:r w:rsidR="00C4125D">
        <w:t xml:space="preserve">оведена аттестация Бобровского Сергея и </w:t>
      </w:r>
      <w:proofErr w:type="spellStart"/>
      <w:r w:rsidR="00C4125D">
        <w:t>Язовских</w:t>
      </w:r>
      <w:proofErr w:type="spellEnd"/>
      <w:r w:rsidR="00C4125D">
        <w:t xml:space="preserve"> Сергея</w:t>
      </w:r>
      <w:r w:rsidR="0073714F">
        <w:t xml:space="preserve">. </w:t>
      </w:r>
      <w:r w:rsidR="00C4125D">
        <w:t>Не справились оба</w:t>
      </w:r>
      <w:r>
        <w:t>.</w:t>
      </w:r>
      <w:r w:rsidR="00C4125D">
        <w:t xml:space="preserve"> Задачи по архитектуре были сложные.</w:t>
      </w:r>
    </w:p>
    <w:p w:rsidR="0073714F" w:rsidRDefault="00C4125D">
      <w:pPr>
        <w:numPr>
          <w:ilvl w:val="1"/>
          <w:numId w:val="2"/>
        </w:numPr>
      </w:pPr>
      <w:r>
        <w:t>Собеседование кандидатов на позицию ста</w:t>
      </w:r>
      <w:r w:rsidR="0054486D">
        <w:t>р</w:t>
      </w:r>
      <w:r>
        <w:t>шего разработчика</w:t>
      </w:r>
      <w:r w:rsidR="0073714F">
        <w:t>.</w:t>
      </w:r>
    </w:p>
    <w:p w:rsidR="0073714F" w:rsidRDefault="00C4125D">
      <w:pPr>
        <w:numPr>
          <w:ilvl w:val="1"/>
          <w:numId w:val="2"/>
        </w:numPr>
      </w:pPr>
      <w:r>
        <w:t>Подготовка планов по обучению на этот год</w:t>
      </w:r>
      <w:r w:rsidR="0073714F">
        <w:t>.</w:t>
      </w:r>
    </w:p>
    <w:p w:rsidR="00C4125D" w:rsidRDefault="00C4125D">
      <w:pPr>
        <w:numPr>
          <w:ilvl w:val="1"/>
          <w:numId w:val="2"/>
        </w:numPr>
      </w:pPr>
      <w:r>
        <w:t>Анализ резюме кандидатов на стажировку.</w:t>
      </w:r>
    </w:p>
    <w:p w:rsidR="0073714F" w:rsidRDefault="00C4125D">
      <w:pPr>
        <w:numPr>
          <w:ilvl w:val="1"/>
          <w:numId w:val="2"/>
        </w:numPr>
      </w:pPr>
      <w:r>
        <w:t xml:space="preserve">Множество консультаций по </w:t>
      </w:r>
      <w:proofErr w:type="spellStart"/>
      <w:r>
        <w:rPr>
          <w:lang w:val="en-US"/>
        </w:rPr>
        <w:t>Crys</w:t>
      </w:r>
      <w:proofErr w:type="spellEnd"/>
      <w:r w:rsidRPr="00C4125D">
        <w:t xml:space="preserve"> </w:t>
      </w:r>
      <w:r>
        <w:rPr>
          <w:lang w:val="en-US"/>
        </w:rPr>
        <w:t>App</w:t>
      </w:r>
      <w:r w:rsidRPr="00C4125D">
        <w:t xml:space="preserve">, </w:t>
      </w:r>
      <w:r>
        <w:rPr>
          <w:lang w:val="en-US"/>
        </w:rPr>
        <w:t>CMN</w:t>
      </w:r>
      <w:r w:rsidRPr="00C4125D">
        <w:t xml:space="preserve">, </w:t>
      </w:r>
      <w:r>
        <w:rPr>
          <w:lang w:val="en-US"/>
        </w:rPr>
        <w:t>China</w:t>
      </w:r>
      <w:r w:rsidRPr="00C4125D">
        <w:t xml:space="preserve"> </w:t>
      </w:r>
      <w:r>
        <w:rPr>
          <w:lang w:val="en-US"/>
        </w:rPr>
        <w:t>project</w:t>
      </w:r>
      <w:r w:rsidRPr="00C4125D">
        <w:t xml:space="preserve">, </w:t>
      </w:r>
      <w:r>
        <w:rPr>
          <w:lang w:val="en-US"/>
        </w:rPr>
        <w:t>Webinar</w:t>
      </w:r>
      <w:r w:rsidRPr="00C4125D">
        <w:t>.</w:t>
      </w:r>
    </w:p>
    <w:p w:rsidR="006C7AB6" w:rsidRDefault="00C4125D" w:rsidP="0073714F">
      <w:pPr>
        <w:numPr>
          <w:ilvl w:val="1"/>
          <w:numId w:val="2"/>
        </w:numPr>
      </w:pPr>
      <w:r>
        <w:t>Участие в оценке будущих проектов</w:t>
      </w:r>
      <w:r w:rsidR="0073714F" w:rsidRPr="0073714F">
        <w:t>.</w:t>
      </w:r>
    </w:p>
    <w:p w:rsidR="00C4125D" w:rsidRDefault="00C4125D" w:rsidP="0073714F">
      <w:pPr>
        <w:numPr>
          <w:ilvl w:val="1"/>
          <w:numId w:val="2"/>
        </w:numPr>
      </w:pPr>
      <w:r>
        <w:t xml:space="preserve">Проблемы в качестве работы </w:t>
      </w:r>
      <w:proofErr w:type="spellStart"/>
      <w:r>
        <w:t>Абгаряна</w:t>
      </w:r>
      <w:proofErr w:type="spellEnd"/>
      <w:r>
        <w:t xml:space="preserve"> Э.. Проблемы с выработкой, нельзя доверить сложные задачи. Высока вероятность увольнения </w:t>
      </w:r>
      <w:proofErr w:type="spellStart"/>
      <w:r>
        <w:t>Абганяна</w:t>
      </w:r>
      <w:proofErr w:type="spellEnd"/>
      <w:r>
        <w:t>.</w:t>
      </w:r>
    </w:p>
    <w:p w:rsidR="006C7AB6" w:rsidRDefault="006C7AB6">
      <w:pPr>
        <w:numPr>
          <w:ilvl w:val="1"/>
          <w:numId w:val="2"/>
        </w:numPr>
      </w:pPr>
      <w:r>
        <w:t xml:space="preserve">В планах: </w:t>
      </w:r>
    </w:p>
    <w:p w:rsidR="006C7AB6" w:rsidRDefault="00C4125D">
      <w:pPr>
        <w:numPr>
          <w:ilvl w:val="2"/>
          <w:numId w:val="2"/>
        </w:numPr>
      </w:pPr>
      <w:r>
        <w:t xml:space="preserve">Встретиться с </w:t>
      </w:r>
      <w:proofErr w:type="spellStart"/>
      <w:r>
        <w:t>Абгаряном</w:t>
      </w:r>
      <w:proofErr w:type="spellEnd"/>
      <w:r>
        <w:t xml:space="preserve"> и решить с ним вопрос о перспективах его работы в компании</w:t>
      </w:r>
      <w:r w:rsidR="0068292D">
        <w:t>.</w:t>
      </w:r>
    </w:p>
    <w:p w:rsidR="006C7AB6" w:rsidRDefault="00C4125D">
      <w:pPr>
        <w:numPr>
          <w:ilvl w:val="2"/>
          <w:numId w:val="2"/>
        </w:numPr>
      </w:pPr>
      <w:r>
        <w:t>Провести семинар по архитектуре</w:t>
      </w:r>
      <w:r w:rsidR="0068292D">
        <w:t>.</w:t>
      </w:r>
    </w:p>
    <w:p w:rsidR="0068292D" w:rsidRDefault="00C4125D">
      <w:pPr>
        <w:numPr>
          <w:ilvl w:val="2"/>
          <w:numId w:val="2"/>
        </w:numPr>
      </w:pPr>
      <w:r>
        <w:t>Работа с документами СМК</w:t>
      </w:r>
      <w:r w:rsidR="0068292D">
        <w:t>.</w:t>
      </w:r>
    </w:p>
    <w:p w:rsidR="0068292D" w:rsidRDefault="00C4125D">
      <w:pPr>
        <w:numPr>
          <w:ilvl w:val="2"/>
          <w:numId w:val="2"/>
        </w:numPr>
      </w:pPr>
      <w:r>
        <w:t xml:space="preserve">По </w:t>
      </w:r>
      <w:proofErr w:type="spellStart"/>
      <w:r>
        <w:rPr>
          <w:lang w:val="en-US"/>
        </w:rPr>
        <w:t>ITrust</w:t>
      </w:r>
      <w:proofErr w:type="spellEnd"/>
      <w:r w:rsidR="0068292D">
        <w:t>.</w:t>
      </w:r>
      <w:r w:rsidRPr="00C4125D">
        <w:t xml:space="preserve"> </w:t>
      </w:r>
      <w:r>
        <w:t xml:space="preserve">Собрать руководителей </w:t>
      </w:r>
      <w:r>
        <w:rPr>
          <w:lang w:val="en-US"/>
        </w:rPr>
        <w:t>IT</w:t>
      </w:r>
      <w:r w:rsidRPr="00C4125D">
        <w:t xml:space="preserve"> </w:t>
      </w:r>
      <w:r>
        <w:t>компаний на круглый стол по вопросам совместного использования ресурсов (люди, проекты).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Старший менеджер проектов Непомнящих Антон.</w:t>
      </w:r>
    </w:p>
    <w:p w:rsidR="006C7AB6" w:rsidRPr="005A18BB" w:rsidRDefault="005A18BB">
      <w:pPr>
        <w:numPr>
          <w:ilvl w:val="1"/>
          <w:numId w:val="2"/>
        </w:numPr>
      </w:pPr>
      <w:r>
        <w:t xml:space="preserve">Прошла ретроспектива по </w:t>
      </w:r>
      <w:r>
        <w:rPr>
          <w:lang w:val="en-US"/>
        </w:rPr>
        <w:t>Turbo</w:t>
      </w:r>
      <w:r w:rsidRPr="005A18BB">
        <w:t xml:space="preserve"> </w:t>
      </w:r>
      <w:r>
        <w:rPr>
          <w:lang w:val="en-US"/>
        </w:rPr>
        <w:t>Dispute</w:t>
      </w:r>
      <w:r w:rsidR="006C7AB6">
        <w:t>.</w:t>
      </w:r>
      <w:r w:rsidRPr="005A18BB">
        <w:t xml:space="preserve"> </w:t>
      </w:r>
      <w:r>
        <w:t xml:space="preserve">Обсудили вопрос отсутствия </w:t>
      </w:r>
      <w:r>
        <w:lastRenderedPageBreak/>
        <w:t xml:space="preserve">документации. Выяснилось, что </w:t>
      </w:r>
      <w:proofErr w:type="spellStart"/>
      <w:r>
        <w:t>Тютюникову</w:t>
      </w:r>
      <w:proofErr w:type="spellEnd"/>
      <w:r>
        <w:t xml:space="preserve"> удобнее работать одному. Решили обновлять документацию по завершению каждой итерации. Нет архитектурного документа по </w:t>
      </w:r>
      <w:r>
        <w:rPr>
          <w:lang w:val="en-US"/>
        </w:rPr>
        <w:t>Turbo</w:t>
      </w:r>
      <w:r w:rsidRPr="005A18BB">
        <w:t xml:space="preserve"> </w:t>
      </w:r>
      <w:r>
        <w:rPr>
          <w:lang w:val="en-US"/>
        </w:rPr>
        <w:t>Dispute</w:t>
      </w:r>
      <w:r w:rsidRPr="005A18BB">
        <w:t xml:space="preserve">. </w:t>
      </w:r>
      <w:r>
        <w:t xml:space="preserve">Решили вернуться к этому документу, после того как </w:t>
      </w:r>
      <w:proofErr w:type="spellStart"/>
      <w:r>
        <w:t>Тютюников</w:t>
      </w:r>
      <w:proofErr w:type="spellEnd"/>
      <w:r>
        <w:t xml:space="preserve"> закончит архитектуру </w:t>
      </w:r>
      <w:r>
        <w:rPr>
          <w:lang w:val="en-US"/>
        </w:rPr>
        <w:t>CGMS</w:t>
      </w:r>
      <w:r w:rsidRPr="005A18BB">
        <w:t>.</w:t>
      </w:r>
    </w:p>
    <w:p w:rsidR="005A18BB" w:rsidRDefault="005A18BB">
      <w:pPr>
        <w:numPr>
          <w:ilvl w:val="1"/>
          <w:numId w:val="2"/>
        </w:numPr>
      </w:pPr>
      <w:r>
        <w:t xml:space="preserve">Вышел </w:t>
      </w:r>
      <w:proofErr w:type="gramStart"/>
      <w:r>
        <w:t>новый</w:t>
      </w:r>
      <w:proofErr w:type="gramEnd"/>
      <w:r>
        <w:t xml:space="preserve"> </w:t>
      </w:r>
      <w:r>
        <w:rPr>
          <w:lang w:val="en-US"/>
        </w:rPr>
        <w:t>PM</w:t>
      </w:r>
      <w:r w:rsidRPr="005A18BB">
        <w:t xml:space="preserve"> – </w:t>
      </w:r>
      <w:r>
        <w:t xml:space="preserve">Евгения </w:t>
      </w:r>
      <w:proofErr w:type="spellStart"/>
      <w:r>
        <w:t>Логвянко</w:t>
      </w:r>
      <w:proofErr w:type="spellEnd"/>
      <w:r>
        <w:t>. В настоящий момент проходит ее подготовка и передача ей проектов.</w:t>
      </w:r>
    </w:p>
    <w:p w:rsidR="006C7AB6" w:rsidRDefault="005A18BB">
      <w:pPr>
        <w:numPr>
          <w:ilvl w:val="1"/>
          <w:numId w:val="2"/>
        </w:numPr>
      </w:pPr>
      <w:r>
        <w:t>Прошла аттестация по английскому языку</w:t>
      </w:r>
      <w:r w:rsidR="006C7AB6">
        <w:t>.</w:t>
      </w:r>
    </w:p>
    <w:p w:rsidR="006C7AB6" w:rsidRDefault="005A18BB">
      <w:pPr>
        <w:numPr>
          <w:ilvl w:val="1"/>
          <w:numId w:val="2"/>
        </w:numPr>
      </w:pPr>
      <w:r>
        <w:t>Прошел аудит в отделе.</w:t>
      </w:r>
    </w:p>
    <w:p w:rsidR="006C7AB6" w:rsidRDefault="0054486D" w:rsidP="00683C37">
      <w:pPr>
        <w:numPr>
          <w:ilvl w:val="1"/>
          <w:numId w:val="2"/>
        </w:numPr>
      </w:pPr>
      <w:r>
        <w:t xml:space="preserve">Проект </w:t>
      </w:r>
      <w:r w:rsidR="005A18BB">
        <w:t>ИППМ. Выслали документацию заказчикам</w:t>
      </w:r>
      <w:r w:rsidR="00683C37">
        <w:t>.</w:t>
      </w:r>
      <w:r w:rsidR="005A18BB">
        <w:t xml:space="preserve"> Документация приведена к общему формату. Пока ответа нет.</w:t>
      </w:r>
    </w:p>
    <w:p w:rsidR="006C7AB6" w:rsidRDefault="005A18BB" w:rsidP="00683C37">
      <w:pPr>
        <w:numPr>
          <w:ilvl w:val="1"/>
          <w:numId w:val="2"/>
        </w:numPr>
      </w:pPr>
      <w:r>
        <w:t>Заполнение зарплатных форм</w:t>
      </w:r>
      <w:r w:rsidR="00683C37">
        <w:t>.</w:t>
      </w:r>
      <w:r>
        <w:t xml:space="preserve"> </w:t>
      </w:r>
      <w:proofErr w:type="spellStart"/>
      <w:r>
        <w:t>Уразов</w:t>
      </w:r>
      <w:proofErr w:type="spellEnd"/>
      <w:r>
        <w:t xml:space="preserve"> превышает оценки.</w:t>
      </w:r>
    </w:p>
    <w:p w:rsidR="006C7AB6" w:rsidRDefault="005A18BB" w:rsidP="005A18BB">
      <w:pPr>
        <w:numPr>
          <w:ilvl w:val="1"/>
          <w:numId w:val="2"/>
        </w:numPr>
      </w:pPr>
      <w:r>
        <w:t>Внедрение управления рисками</w:t>
      </w:r>
      <w:r w:rsidR="00E7403D">
        <w:t>.</w:t>
      </w:r>
    </w:p>
    <w:p w:rsidR="006C7AB6" w:rsidRDefault="006C7AB6">
      <w:pPr>
        <w:numPr>
          <w:ilvl w:val="1"/>
          <w:numId w:val="2"/>
        </w:numPr>
      </w:pPr>
      <w:r>
        <w:t>Планируются:</w:t>
      </w:r>
    </w:p>
    <w:p w:rsidR="006C7AB6" w:rsidRDefault="005A18BB">
      <w:pPr>
        <w:numPr>
          <w:ilvl w:val="2"/>
          <w:numId w:val="2"/>
        </w:numPr>
      </w:pPr>
      <w:r>
        <w:t xml:space="preserve">Продолжить подготовку Евгении </w:t>
      </w:r>
      <w:proofErr w:type="spellStart"/>
      <w:r>
        <w:t>Логвянко</w:t>
      </w:r>
      <w:proofErr w:type="spellEnd"/>
      <w:r w:rsidR="00E7403D">
        <w:t>.</w:t>
      </w:r>
    </w:p>
    <w:p w:rsidR="006C7AB6" w:rsidRDefault="005A18BB">
      <w:pPr>
        <w:numPr>
          <w:ilvl w:val="2"/>
          <w:numId w:val="2"/>
        </w:numPr>
      </w:pPr>
      <w:r>
        <w:t xml:space="preserve">Ответить Адаму о разработчике, который будет выделен на </w:t>
      </w:r>
      <w:r>
        <w:rPr>
          <w:lang w:val="en-US"/>
        </w:rPr>
        <w:t>JIRA</w:t>
      </w:r>
      <w:r w:rsidRPr="005A18BB">
        <w:t xml:space="preserve"> </w:t>
      </w:r>
      <w:r>
        <w:rPr>
          <w:lang w:val="en-US"/>
        </w:rPr>
        <w:t>plug</w:t>
      </w:r>
      <w:r w:rsidRPr="005A18BB">
        <w:t>-</w:t>
      </w:r>
      <w:r>
        <w:rPr>
          <w:lang w:val="en-US"/>
        </w:rPr>
        <w:t>in</w:t>
      </w:r>
      <w:r w:rsidRPr="005A18BB">
        <w:t>.</w:t>
      </w:r>
    </w:p>
    <w:p w:rsidR="006C7AB6" w:rsidRDefault="005A18BB" w:rsidP="00E7403D">
      <w:pPr>
        <w:numPr>
          <w:ilvl w:val="2"/>
          <w:numId w:val="2"/>
        </w:numPr>
      </w:pPr>
      <w:r>
        <w:t xml:space="preserve">Работа по </w:t>
      </w:r>
      <w:r>
        <w:rPr>
          <w:lang w:val="en-US"/>
        </w:rPr>
        <w:t>Vertigo</w:t>
      </w:r>
      <w:r w:rsidR="00E7403D">
        <w:t>.</w:t>
      </w:r>
    </w:p>
    <w:p w:rsidR="006C7AB6" w:rsidRDefault="006C7AB6">
      <w:pPr>
        <w:spacing w:before="360"/>
      </w:pPr>
      <w:r>
        <w:t>Руководитель отдела контроля качества разработок</w:t>
      </w:r>
      <w:r>
        <w:tab/>
      </w:r>
      <w:r>
        <w:tab/>
      </w:r>
      <w:r>
        <w:tab/>
      </w:r>
      <w:r>
        <w:tab/>
        <w:t xml:space="preserve">К. </w:t>
      </w:r>
      <w:r w:rsidR="00086D61">
        <w:t xml:space="preserve">А. </w:t>
      </w:r>
      <w:r>
        <w:t>Фирсанов</w:t>
      </w:r>
    </w:p>
    <w:p w:rsidR="006C7AB6" w:rsidRDefault="006C7AB6">
      <w:pPr>
        <w:spacing w:before="360"/>
      </w:pPr>
      <w:r>
        <w:t>СОГЛАСОВАНО:</w:t>
      </w:r>
    </w:p>
    <w:p w:rsidR="006C7AB6" w:rsidRDefault="006C7AB6">
      <w:pPr>
        <w:ind w:left="360"/>
      </w:pPr>
    </w:p>
    <w:p w:rsidR="006C7AB6" w:rsidRDefault="006C7AB6">
      <w:r>
        <w:t>Генеральный директор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И.В. Орехов</w:t>
      </w:r>
    </w:p>
    <w:p w:rsidR="006C7AB6" w:rsidRDefault="00086D61">
      <w:pPr>
        <w:spacing w:before="240" w:after="240"/>
      </w:pPr>
      <w:r>
        <w:t>Руководитель отдела разработки ПО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В. </w:t>
      </w:r>
      <w:proofErr w:type="spellStart"/>
      <w:r>
        <w:t>Фирсто</w:t>
      </w:r>
      <w:r w:rsidR="006C7AB6">
        <w:t>в</w:t>
      </w:r>
      <w:proofErr w:type="spellEnd"/>
    </w:p>
    <w:p w:rsidR="006C7AB6" w:rsidRDefault="006C7AB6">
      <w:pPr>
        <w:spacing w:after="240"/>
      </w:pPr>
      <w:r>
        <w:t>Старший менеджер проектов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А.В.Непомнящих</w:t>
      </w:r>
      <w:proofErr w:type="spellEnd"/>
    </w:p>
    <w:p w:rsidR="006C7AB6" w:rsidRDefault="006C7AB6">
      <w:r>
        <w:t>Аналитик</w:t>
      </w:r>
      <w:r w:rsidR="00086D61">
        <w:t>-координатор</w:t>
      </w:r>
      <w:r w:rsidR="00086D61">
        <w:tab/>
      </w:r>
      <w:r w:rsidR="00086D61">
        <w:tab/>
      </w:r>
      <w:r w:rsidR="00086D61">
        <w:tab/>
      </w:r>
      <w:r w:rsidR="00086D61">
        <w:tab/>
      </w:r>
      <w:r w:rsidR="00086D61">
        <w:tab/>
      </w:r>
      <w:r w:rsidR="00086D61">
        <w:tab/>
      </w:r>
      <w:r w:rsidR="00086D61">
        <w:tab/>
      </w:r>
      <w:r w:rsidR="00086D61">
        <w:tab/>
        <w:t xml:space="preserve">Я. </w:t>
      </w:r>
      <w:proofErr w:type="spellStart"/>
      <w:r w:rsidR="00086D61">
        <w:t>Чекулаева</w:t>
      </w:r>
      <w:proofErr w:type="spellEnd"/>
    </w:p>
    <w:p w:rsidR="006C7AB6" w:rsidRDefault="00086D61">
      <w:pPr>
        <w:spacing w:before="240" w:after="240"/>
      </w:pPr>
      <w:r>
        <w:t>Ведущий м</w:t>
      </w:r>
      <w:r w:rsidR="006C7AB6">
        <w:t>енеджер по международным отношениям</w:t>
      </w:r>
      <w:r>
        <w:tab/>
      </w:r>
      <w:r>
        <w:tab/>
      </w:r>
      <w:r>
        <w:tab/>
      </w:r>
      <w:r>
        <w:tab/>
        <w:t>А. Васенко</w:t>
      </w:r>
    </w:p>
    <w:p w:rsidR="006C7AB6" w:rsidRDefault="006C7AB6">
      <w:r>
        <w:t>Ведущий специалист по управлению персоналом</w:t>
      </w:r>
      <w:r>
        <w:tab/>
      </w:r>
      <w:r>
        <w:tab/>
      </w:r>
      <w:r>
        <w:tab/>
      </w:r>
      <w:r>
        <w:tab/>
      </w:r>
      <w:proofErr w:type="spellStart"/>
      <w:r>
        <w:t>Т.В.Крамарова</w:t>
      </w:r>
      <w:proofErr w:type="spellEnd"/>
      <w:r>
        <w:t xml:space="preserve">       </w:t>
      </w:r>
    </w:p>
    <w:p w:rsidR="006C7AB6" w:rsidRDefault="006C7AB6">
      <w:pPr>
        <w:spacing w:before="240" w:after="120"/>
        <w:rPr>
          <w:lang w:val="en-US"/>
        </w:rPr>
      </w:pPr>
      <w:r>
        <w:t>Системный администратор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714F">
        <w:t>А. Голованов</w:t>
      </w:r>
    </w:p>
    <w:p w:rsidR="0073714F" w:rsidRPr="0073714F" w:rsidRDefault="0073714F">
      <w:pPr>
        <w:spacing w:before="240" w:after="120"/>
        <w:rPr>
          <w:lang w:val="en-US"/>
        </w:rPr>
      </w:pPr>
    </w:p>
    <w:sectPr w:rsidR="0073714F" w:rsidRPr="0073714F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lang w:val="ru-RU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lang w:val="ru-RU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lang w:val="ru-RU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62"/>
    <w:rsid w:val="00086D61"/>
    <w:rsid w:val="001D4797"/>
    <w:rsid w:val="00250866"/>
    <w:rsid w:val="00336A62"/>
    <w:rsid w:val="0049456F"/>
    <w:rsid w:val="0054486D"/>
    <w:rsid w:val="005A18BB"/>
    <w:rsid w:val="00606FCD"/>
    <w:rsid w:val="0068292D"/>
    <w:rsid w:val="00683C37"/>
    <w:rsid w:val="006B2030"/>
    <w:rsid w:val="006C7AB6"/>
    <w:rsid w:val="0073714F"/>
    <w:rsid w:val="00745053"/>
    <w:rsid w:val="00807EC6"/>
    <w:rsid w:val="009510A5"/>
    <w:rsid w:val="009C5850"/>
    <w:rsid w:val="00B52070"/>
    <w:rsid w:val="00B820FD"/>
    <w:rsid w:val="00C4125D"/>
    <w:rsid w:val="00C76161"/>
    <w:rsid w:val="00E7403D"/>
    <w:rsid w:val="00E7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bCs/>
    </w:rPr>
  </w:style>
  <w:style w:type="character" w:customStyle="1" w:styleId="WW8Num2z0">
    <w:name w:val="WW8Num2z0"/>
    <w:rPr>
      <w:lang w:val="ru-RU"/>
    </w:rPr>
  </w:style>
  <w:style w:type="character" w:customStyle="1" w:styleId="WW8Num2z1">
    <w:name w:val="WW8Num2z1"/>
    <w:rPr>
      <w:lang w:val="ru-RU"/>
    </w:rPr>
  </w:style>
  <w:style w:type="character" w:customStyle="1" w:styleId="WW8Num2z2">
    <w:name w:val="WW8Num2z2"/>
    <w:rPr>
      <w:lang w:val="ru-RU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Symbol" w:hAnsi="Symbol" w:cs="OpenSymbol"/>
      <w:lang w:val="ru-RU"/>
    </w:rPr>
  </w:style>
  <w:style w:type="character" w:customStyle="1" w:styleId="WW8Num3z2">
    <w:name w:val="WW8Num3z2"/>
    <w:rPr>
      <w:rFonts w:ascii="Wingdings" w:hAnsi="Wingdings" w:cs="OpenSymbol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bCs/>
    </w:rPr>
  </w:style>
  <w:style w:type="character" w:customStyle="1" w:styleId="WW8Num2z0">
    <w:name w:val="WW8Num2z0"/>
    <w:rPr>
      <w:lang w:val="ru-RU"/>
    </w:rPr>
  </w:style>
  <w:style w:type="character" w:customStyle="1" w:styleId="WW8Num2z1">
    <w:name w:val="WW8Num2z1"/>
    <w:rPr>
      <w:lang w:val="ru-RU"/>
    </w:rPr>
  </w:style>
  <w:style w:type="character" w:customStyle="1" w:styleId="WW8Num2z2">
    <w:name w:val="WW8Num2z2"/>
    <w:rPr>
      <w:lang w:val="ru-RU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Symbol" w:hAnsi="Symbol" w:cs="OpenSymbol"/>
      <w:lang w:val="ru-RU"/>
    </w:rPr>
  </w:style>
  <w:style w:type="character" w:customStyle="1" w:styleId="WW8Num3z2">
    <w:name w:val="WW8Num3z2"/>
    <w:rPr>
      <w:rFonts w:ascii="Wingdings" w:hAnsi="Wingdings" w:cs="OpenSymbol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cp:lastModifiedBy>Konstantin Firsanov</cp:lastModifiedBy>
  <cp:revision>2</cp:revision>
  <cp:lastPrinted>1900-12-31T17:00:00Z</cp:lastPrinted>
  <dcterms:created xsi:type="dcterms:W3CDTF">2014-06-17T06:48:00Z</dcterms:created>
  <dcterms:modified xsi:type="dcterms:W3CDTF">2014-06-17T06:48:00Z</dcterms:modified>
</cp:coreProperties>
</file>