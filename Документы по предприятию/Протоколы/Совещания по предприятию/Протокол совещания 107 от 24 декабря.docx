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B6" w:rsidRDefault="006C7AB6">
      <w:pPr>
        <w:spacing w:after="144"/>
        <w:jc w:val="center"/>
      </w:pPr>
      <w:r>
        <w:rPr>
          <w:b/>
        </w:rPr>
        <w:t xml:space="preserve">ООО «ИСС </w:t>
      </w:r>
      <w:proofErr w:type="gramStart"/>
      <w:r>
        <w:rPr>
          <w:b/>
        </w:rPr>
        <w:t>Арт</w:t>
      </w:r>
      <w:proofErr w:type="gramEnd"/>
      <w:r>
        <w:rPr>
          <w:b/>
        </w:rPr>
        <w:t>»</w:t>
      </w:r>
    </w:p>
    <w:p w:rsidR="006C7AB6" w:rsidRDefault="006C7AB6">
      <w:pPr>
        <w:spacing w:before="144" w:after="144"/>
        <w:jc w:val="center"/>
        <w:rPr>
          <w:b/>
        </w:rPr>
      </w:pPr>
      <w:r>
        <w:t xml:space="preserve">ПРОТОКОЛ СОВЕЩАНИЯ № </w:t>
      </w:r>
      <w:r w:rsidR="00606FCD">
        <w:t>10</w:t>
      </w:r>
      <w:r w:rsidR="00606FCD" w:rsidRPr="0073714F">
        <w:t>7</w:t>
      </w:r>
      <w:r>
        <w:t xml:space="preserve"> от </w:t>
      </w:r>
      <w:r w:rsidR="00606FCD">
        <w:t>«</w:t>
      </w:r>
      <w:r w:rsidR="00606FCD" w:rsidRPr="0073714F">
        <w:t>24</w:t>
      </w:r>
      <w:r w:rsidRPr="00336A62">
        <w:t>»</w:t>
      </w:r>
      <w:r>
        <w:rPr>
          <w:u w:val="single"/>
        </w:rPr>
        <w:t xml:space="preserve">  декабря </w:t>
      </w:r>
      <w:r>
        <w:t xml:space="preserve"> 2013 г.</w:t>
      </w:r>
    </w:p>
    <w:p w:rsidR="006C7AB6" w:rsidRDefault="006C7AB6">
      <w:pPr>
        <w:jc w:val="both"/>
        <w:rPr>
          <w:b/>
        </w:rPr>
      </w:pPr>
      <w:r>
        <w:rPr>
          <w:b/>
        </w:rPr>
        <w:t>Присутствовали:</w:t>
      </w:r>
      <w:r>
        <w:t xml:space="preserve"> </w:t>
      </w:r>
      <w:proofErr w:type="gramStart"/>
      <w:r>
        <w:t>Шибаев Виталий —  старший технический менеджер,  Крамарова Татьяна — ведущий специалист по управлению персоналом, Непомнящих Антон — старший менеджер проектов, Панина Тамара — ведущий менеджер по международным отношениям, Навроцкая Натал</w:t>
      </w:r>
      <w:r w:rsidR="00336A62">
        <w:t>и</w:t>
      </w:r>
      <w:r>
        <w:t>я — аналитик - координатор, Фирсанов Константин — руководитель отдела контроля качества разработок, Голованов Александр — системный администратор, Орехов Иван Васильевич — генеральный директор.</w:t>
      </w:r>
      <w:proofErr w:type="gramEnd"/>
    </w:p>
    <w:p w:rsidR="006C7AB6" w:rsidRDefault="006C7AB6">
      <w:pPr>
        <w:jc w:val="both"/>
        <w:rPr>
          <w:b/>
          <w:bCs/>
        </w:rPr>
      </w:pPr>
      <w:r>
        <w:rPr>
          <w:b/>
        </w:rPr>
        <w:t>Председатель —</w:t>
      </w:r>
      <w:r>
        <w:t xml:space="preserve"> Орехов Иван Васильевич — генеральный директор.</w:t>
      </w:r>
    </w:p>
    <w:p w:rsidR="006C7AB6" w:rsidRDefault="006C7AB6">
      <w:pPr>
        <w:rPr>
          <w:b/>
          <w:bCs/>
        </w:rPr>
      </w:pPr>
      <w:r>
        <w:rPr>
          <w:b/>
          <w:bCs/>
        </w:rPr>
        <w:t>Секретарь</w:t>
      </w:r>
      <w:r>
        <w:t xml:space="preserve"> — Фирсанов Константин, руководитель отдела контроля качества разработок.</w:t>
      </w:r>
    </w:p>
    <w:p w:rsidR="006C7AB6" w:rsidRDefault="006C7AB6">
      <w:pPr>
        <w:spacing w:before="144" w:after="144"/>
      </w:pPr>
      <w:r>
        <w:rPr>
          <w:b/>
          <w:bCs/>
        </w:rPr>
        <w:t>ПОВЕСТКА ДНЯ:</w:t>
      </w:r>
    </w:p>
    <w:p w:rsidR="006C7AB6" w:rsidRDefault="006C7AB6">
      <w:pPr>
        <w:numPr>
          <w:ilvl w:val="0"/>
          <w:numId w:val="1"/>
        </w:numPr>
        <w:jc w:val="both"/>
      </w:pPr>
      <w:r>
        <w:t>Текущие результаты и планы по работе каждого из отделов;</w:t>
      </w:r>
    </w:p>
    <w:p w:rsidR="006C7AB6" w:rsidRDefault="006C7AB6">
      <w:pPr>
        <w:numPr>
          <w:ilvl w:val="0"/>
          <w:numId w:val="1"/>
        </w:numPr>
        <w:jc w:val="both"/>
        <w:rPr>
          <w:b/>
          <w:bCs/>
        </w:rPr>
      </w:pPr>
      <w:r>
        <w:t xml:space="preserve">Инициация проблем и вопросов, требующих совместного решения и влияющих на результаты деятельности компании. </w:t>
      </w:r>
    </w:p>
    <w:p w:rsidR="006C7AB6" w:rsidRDefault="006C7AB6">
      <w:pPr>
        <w:spacing w:before="144" w:after="144"/>
      </w:pPr>
      <w:r>
        <w:rPr>
          <w:b/>
          <w:bCs/>
        </w:rPr>
        <w:t>ВЫСТУПИЛИ: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Менеджер по международным отношениям Панина Тамара</w:t>
      </w:r>
    </w:p>
    <w:p w:rsidR="006C7AB6" w:rsidRDefault="00250866">
      <w:pPr>
        <w:numPr>
          <w:ilvl w:val="1"/>
          <w:numId w:val="2"/>
        </w:numPr>
      </w:pPr>
      <w:r>
        <w:t>Работа над</w:t>
      </w:r>
      <w:r w:rsidR="006C7AB6">
        <w:t xml:space="preserve"> ко</w:t>
      </w:r>
      <w:r>
        <w:t>нцептом услуги 24х7</w:t>
      </w:r>
      <w:r w:rsidR="006C7AB6">
        <w:t>.</w:t>
      </w:r>
    </w:p>
    <w:p w:rsidR="006C7AB6" w:rsidRDefault="00250866">
      <w:pPr>
        <w:numPr>
          <w:ilvl w:val="1"/>
          <w:numId w:val="2"/>
        </w:numPr>
      </w:pPr>
      <w:r>
        <w:t xml:space="preserve">Дизайн сайта: </w:t>
      </w:r>
      <w:r>
        <w:rPr>
          <w:lang w:val="en-US"/>
        </w:rPr>
        <w:t>copy</w:t>
      </w:r>
      <w:r w:rsidRPr="00250866">
        <w:t xml:space="preserve"> </w:t>
      </w:r>
      <w:r>
        <w:rPr>
          <w:lang w:val="en-US"/>
        </w:rPr>
        <w:t>right</w:t>
      </w:r>
      <w:r w:rsidRPr="00250866">
        <w:t xml:space="preserve">, </w:t>
      </w:r>
      <w:r>
        <w:t xml:space="preserve">шаблон, картинки. Найдено 9 картинок, </w:t>
      </w:r>
      <w:proofErr w:type="gramStart"/>
      <w:r>
        <w:t>попадающие</w:t>
      </w:r>
      <w:proofErr w:type="gramEnd"/>
      <w:r>
        <w:t xml:space="preserve"> под нарушение лицензионных прав. </w:t>
      </w:r>
      <w:proofErr w:type="spellStart"/>
      <w:r>
        <w:rPr>
          <w:lang w:val="en-US"/>
        </w:rPr>
        <w:t>Photobank</w:t>
      </w:r>
      <w:proofErr w:type="spellEnd"/>
      <w:r w:rsidRPr="00250866">
        <w:t xml:space="preserve"> </w:t>
      </w:r>
      <w:r>
        <w:t xml:space="preserve">выставил счет. Картинки убраны с сайта. </w:t>
      </w:r>
      <w:proofErr w:type="gramStart"/>
      <w:r>
        <w:t xml:space="preserve">Предложены 2 варианта для решения данной проблемы. </w:t>
      </w:r>
      <w:proofErr w:type="gramEnd"/>
      <w:r>
        <w:t xml:space="preserve">На данный момент решено ничего не </w:t>
      </w:r>
      <w:proofErr w:type="gramStart"/>
      <w:r>
        <w:t>предпринимать</w:t>
      </w:r>
      <w:proofErr w:type="gramEnd"/>
      <w:r>
        <w:t>.</w:t>
      </w:r>
    </w:p>
    <w:p w:rsidR="006C7AB6" w:rsidRDefault="0049456F">
      <w:pPr>
        <w:numPr>
          <w:ilvl w:val="1"/>
          <w:numId w:val="2"/>
        </w:numPr>
      </w:pPr>
      <w:r>
        <w:t>Размещена ре</w:t>
      </w:r>
      <w:r w:rsidR="006C7AB6">
        <w:t xml:space="preserve">клама в </w:t>
      </w:r>
      <w:r w:rsidR="006C7AB6">
        <w:rPr>
          <w:lang w:val="en-US"/>
        </w:rPr>
        <w:t>Linked</w:t>
      </w:r>
      <w:r w:rsidR="006C7AB6" w:rsidRPr="00336A62">
        <w:t>-</w:t>
      </w:r>
      <w:r w:rsidR="006C7AB6">
        <w:rPr>
          <w:lang w:val="en-US"/>
        </w:rPr>
        <w:t>In</w:t>
      </w:r>
      <w:r w:rsidR="006C7AB6">
        <w:t>.</w:t>
      </w:r>
    </w:p>
    <w:p w:rsidR="006C7AB6" w:rsidRDefault="00250866">
      <w:pPr>
        <w:numPr>
          <w:ilvl w:val="1"/>
          <w:numId w:val="2"/>
        </w:numPr>
      </w:pPr>
      <w:r>
        <w:t>Работа над шаблоном статистики по отказам от заказчика</w:t>
      </w:r>
      <w:r w:rsidR="006C7AB6">
        <w:t>.</w:t>
      </w:r>
    </w:p>
    <w:p w:rsidR="006C7AB6" w:rsidRDefault="00250866">
      <w:pPr>
        <w:numPr>
          <w:ilvl w:val="1"/>
          <w:numId w:val="2"/>
        </w:numPr>
      </w:pPr>
      <w:r>
        <w:t xml:space="preserve">Выдано задание по ведению </w:t>
      </w:r>
      <w:proofErr w:type="gramStart"/>
      <w:r>
        <w:t>корпоративного</w:t>
      </w:r>
      <w:proofErr w:type="gramEnd"/>
      <w:r>
        <w:t xml:space="preserve"> блога.</w:t>
      </w:r>
    </w:p>
    <w:p w:rsidR="006C7AB6" w:rsidRDefault="00250866">
      <w:pPr>
        <w:numPr>
          <w:ilvl w:val="1"/>
          <w:numId w:val="2"/>
        </w:numPr>
      </w:pPr>
      <w:r>
        <w:t>Сделано фото на новогоднюю открытку для заказчиков</w:t>
      </w:r>
      <w:r w:rsidR="006C7AB6">
        <w:t>.</w:t>
      </w:r>
    </w:p>
    <w:p w:rsidR="006C7AB6" w:rsidRDefault="00250866">
      <w:pPr>
        <w:numPr>
          <w:ilvl w:val="1"/>
          <w:numId w:val="2"/>
        </w:numPr>
      </w:pPr>
      <w:r>
        <w:t xml:space="preserve">Прошел релиз по </w:t>
      </w:r>
      <w:proofErr w:type="spellStart"/>
      <w:r>
        <w:rPr>
          <w:lang w:val="en-US"/>
        </w:rPr>
        <w:t>Shipoff</w:t>
      </w:r>
      <w:proofErr w:type="spellEnd"/>
      <w:r w:rsidRPr="00683C37">
        <w:t xml:space="preserve">. </w:t>
      </w:r>
      <w:r w:rsidR="00683C37">
        <w:t xml:space="preserve">Получен негативный комментарий от </w:t>
      </w:r>
      <w:proofErr w:type="spellStart"/>
      <w:r w:rsidR="00683C37">
        <w:t>Арташа</w:t>
      </w:r>
      <w:proofErr w:type="spellEnd"/>
      <w:r w:rsidR="00683C37">
        <w:t xml:space="preserve">. Основные проблемы – верстка, </w:t>
      </w:r>
      <w:r w:rsidR="00683C37">
        <w:rPr>
          <w:lang w:val="en-US"/>
        </w:rPr>
        <w:t xml:space="preserve">CSS. </w:t>
      </w:r>
      <w:r w:rsidR="00683C37">
        <w:t>Проект на грани остановки.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Системный администратор Голованов Александр</w:t>
      </w:r>
    </w:p>
    <w:p w:rsidR="006C7AB6" w:rsidRDefault="00807EC6" w:rsidP="00807EC6">
      <w:pPr>
        <w:numPr>
          <w:ilvl w:val="1"/>
          <w:numId w:val="2"/>
        </w:numPr>
      </w:pPr>
      <w:r>
        <w:t xml:space="preserve">Подготовили </w:t>
      </w:r>
      <w:r w:rsidRPr="00807EC6">
        <w:rPr>
          <w:lang w:val="en-US"/>
        </w:rPr>
        <w:t>Mac</w:t>
      </w:r>
      <w:r w:rsidRPr="00807EC6">
        <w:t xml:space="preserve"> </w:t>
      </w:r>
      <w:r>
        <w:t>для Красноярска, сотрудники филиала заберут его самостоятельно.</w:t>
      </w:r>
    </w:p>
    <w:p w:rsidR="006C7AB6" w:rsidRDefault="00807EC6">
      <w:pPr>
        <w:numPr>
          <w:ilvl w:val="1"/>
          <w:numId w:val="2"/>
        </w:numPr>
      </w:pPr>
      <w:r>
        <w:t>Подготовка документов по СМК</w:t>
      </w:r>
      <w:r w:rsidR="006C7AB6">
        <w:t>.</w:t>
      </w:r>
    </w:p>
    <w:p w:rsidR="006C7AB6" w:rsidRDefault="00807EC6" w:rsidP="0068292D">
      <w:pPr>
        <w:numPr>
          <w:ilvl w:val="1"/>
          <w:numId w:val="2"/>
        </w:numPr>
      </w:pPr>
      <w:r>
        <w:t>Смонтировали</w:t>
      </w:r>
      <w:r w:rsidR="006C7AB6">
        <w:t xml:space="preserve"> систему видео-тран</w:t>
      </w:r>
      <w:r>
        <w:t>сляции</w:t>
      </w:r>
      <w:r w:rsidR="006C7AB6">
        <w:t>.</w:t>
      </w:r>
    </w:p>
    <w:p w:rsidR="00807EC6" w:rsidRDefault="00807EC6" w:rsidP="0068292D">
      <w:pPr>
        <w:numPr>
          <w:ilvl w:val="1"/>
          <w:numId w:val="2"/>
        </w:numPr>
      </w:pPr>
      <w:r>
        <w:t>Планы:</w:t>
      </w:r>
    </w:p>
    <w:p w:rsidR="006C7AB6" w:rsidRDefault="00807EC6">
      <w:pPr>
        <w:numPr>
          <w:ilvl w:val="2"/>
          <w:numId w:val="2"/>
        </w:numPr>
      </w:pPr>
      <w:r>
        <w:t xml:space="preserve">Обновление </w:t>
      </w:r>
      <w:proofErr w:type="spellStart"/>
      <w:r>
        <w:rPr>
          <w:lang w:val="en-US"/>
        </w:rPr>
        <w:t>redmine</w:t>
      </w:r>
      <w:proofErr w:type="spellEnd"/>
      <w:r w:rsidR="006C7AB6">
        <w:t>.</w:t>
      </w:r>
    </w:p>
    <w:p w:rsidR="006C7AB6" w:rsidRDefault="006C7AB6" w:rsidP="00807EC6">
      <w:pPr>
        <w:numPr>
          <w:ilvl w:val="2"/>
          <w:numId w:val="2"/>
        </w:numPr>
      </w:pPr>
      <w:r>
        <w:t>Отч</w:t>
      </w:r>
      <w:r w:rsidR="00807EC6">
        <w:t xml:space="preserve">ет по затраченным средствам на </w:t>
      </w:r>
      <w:r w:rsidR="00807EC6">
        <w:rPr>
          <w:lang w:val="en-US"/>
        </w:rPr>
        <w:t>upgrade</w:t>
      </w:r>
      <w:r w:rsidR="00807EC6" w:rsidRPr="00807EC6">
        <w:t xml:space="preserve"> </w:t>
      </w:r>
      <w:r w:rsidR="00807EC6">
        <w:t>компьютеров</w:t>
      </w:r>
      <w:r>
        <w:t>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Ведущий специалист по управлению персоналом Крамарова Татьяна.</w:t>
      </w:r>
    </w:p>
    <w:p w:rsidR="006C7AB6" w:rsidRDefault="00807EC6">
      <w:pPr>
        <w:numPr>
          <w:ilvl w:val="1"/>
          <w:numId w:val="2"/>
        </w:numPr>
      </w:pPr>
      <w:r>
        <w:t>Новые подходы по составлению плана обучения</w:t>
      </w:r>
      <w:r w:rsidR="006C7AB6">
        <w:t>.</w:t>
      </w:r>
      <w:r>
        <w:t xml:space="preserve"> Все преподаватели должны быть подготовлены. Пройти семинар по подготовке. Цель – это достижение конкретных результатов.</w:t>
      </w:r>
    </w:p>
    <w:p w:rsidR="006C7AB6" w:rsidRDefault="00807EC6">
      <w:pPr>
        <w:numPr>
          <w:ilvl w:val="1"/>
          <w:numId w:val="2"/>
        </w:numPr>
      </w:pPr>
      <w:r>
        <w:t xml:space="preserve">Составлен план </w:t>
      </w:r>
      <w:proofErr w:type="gramStart"/>
      <w:r>
        <w:t>обучения по</w:t>
      </w:r>
      <w:proofErr w:type="gramEnd"/>
      <w:r>
        <w:t xml:space="preserve"> английскому языку - весь персонал делится на 2 группы: обычная и продвинутая. По каждой из групп будут минимальные требования по английскому языку: грамматика, </w:t>
      </w:r>
      <w:proofErr w:type="gramStart"/>
      <w:r>
        <w:t>письменный</w:t>
      </w:r>
      <w:proofErr w:type="gramEnd"/>
      <w:r>
        <w:t xml:space="preserve"> и разговорный. В конце года будет проведена оценка на соответствие конкретному уровню.</w:t>
      </w:r>
    </w:p>
    <w:p w:rsidR="006C7AB6" w:rsidRDefault="00807EC6">
      <w:pPr>
        <w:numPr>
          <w:ilvl w:val="1"/>
          <w:numId w:val="2"/>
        </w:numPr>
      </w:pPr>
      <w:r>
        <w:t>Разослана информация о предоставлении информации по премии.</w:t>
      </w:r>
    </w:p>
    <w:p w:rsidR="00807EC6" w:rsidRDefault="00807EC6">
      <w:pPr>
        <w:numPr>
          <w:ilvl w:val="1"/>
          <w:numId w:val="2"/>
        </w:numPr>
      </w:pPr>
      <w:r>
        <w:t xml:space="preserve">Решался вопрос о замене Виталия. </w:t>
      </w:r>
      <w:r w:rsidR="009C5850">
        <w:t>Рассматривался кандидат из НПО Мир.</w:t>
      </w:r>
    </w:p>
    <w:p w:rsidR="006C7AB6" w:rsidRDefault="009C5850">
      <w:pPr>
        <w:numPr>
          <w:ilvl w:val="1"/>
          <w:numId w:val="2"/>
        </w:numPr>
      </w:pPr>
      <w:r>
        <w:t>Рассмотрен вопрос о назначении Новичкова техническим менеджером</w:t>
      </w:r>
      <w:r w:rsidR="006C7AB6">
        <w:t>.</w:t>
      </w:r>
    </w:p>
    <w:p w:rsidR="006C7AB6" w:rsidRDefault="009C5850">
      <w:pPr>
        <w:numPr>
          <w:ilvl w:val="1"/>
          <w:numId w:val="2"/>
        </w:numPr>
      </w:pPr>
      <w:r>
        <w:lastRenderedPageBreak/>
        <w:t>Рассмотрен вопрос о зарплатной системе разработчиков проекта ТСС</w:t>
      </w:r>
      <w:r w:rsidR="006C7AB6">
        <w:t>.</w:t>
      </w:r>
      <w:r>
        <w:t xml:space="preserve"> Условия работы на данном проекте тепличные. По сравнению с другими проектами очень быстро набираются баллы. Есть проблема с контролем оценок.</w:t>
      </w:r>
    </w:p>
    <w:p w:rsidR="009C5850" w:rsidRDefault="009C5850">
      <w:pPr>
        <w:numPr>
          <w:ilvl w:val="1"/>
          <w:numId w:val="2"/>
        </w:numPr>
      </w:pPr>
      <w:r>
        <w:t>Необходимо всем отписаться по протоколу стратегической сессии.</w:t>
      </w:r>
    </w:p>
    <w:p w:rsidR="006C7AB6" w:rsidRDefault="006C7AB6" w:rsidP="009C5850">
      <w:pPr>
        <w:numPr>
          <w:ilvl w:val="1"/>
          <w:numId w:val="2"/>
        </w:numPr>
      </w:pPr>
      <w:r>
        <w:t>Работа над графиком отпусков и графиком обучения.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Руководитель отдела контроля качества разработок Фирсанов Константин.</w:t>
      </w:r>
    </w:p>
    <w:p w:rsidR="006C7AB6" w:rsidRDefault="00683C37">
      <w:pPr>
        <w:numPr>
          <w:ilvl w:val="1"/>
          <w:numId w:val="2"/>
        </w:numPr>
      </w:pPr>
      <w:r>
        <w:t xml:space="preserve">Прошел релиз </w:t>
      </w:r>
      <w:proofErr w:type="gramStart"/>
      <w:r>
        <w:t>по</w:t>
      </w:r>
      <w:proofErr w:type="gramEnd"/>
      <w:r>
        <w:t xml:space="preserve"> ТСС — 22 декабря. Релиз прошел успешно</w:t>
      </w:r>
      <w:r w:rsidR="006C7AB6">
        <w:t>.</w:t>
      </w:r>
      <w:r>
        <w:t xml:space="preserve"> Рекламаций от заказчика не получено.</w:t>
      </w:r>
    </w:p>
    <w:p w:rsidR="006C7AB6" w:rsidRDefault="00683C37">
      <w:pPr>
        <w:numPr>
          <w:ilvl w:val="1"/>
          <w:numId w:val="3"/>
        </w:numPr>
      </w:pPr>
      <w:r>
        <w:t>Составлен план обучения.</w:t>
      </w:r>
    </w:p>
    <w:p w:rsidR="006C7AB6" w:rsidRDefault="00683C37" w:rsidP="00683C37">
      <w:pPr>
        <w:numPr>
          <w:ilvl w:val="1"/>
          <w:numId w:val="2"/>
        </w:numPr>
      </w:pPr>
      <w:r>
        <w:t>Работа над документами СМК</w:t>
      </w:r>
    </w:p>
    <w:p w:rsidR="006C7AB6" w:rsidRDefault="006C7AB6">
      <w:pPr>
        <w:numPr>
          <w:ilvl w:val="1"/>
          <w:numId w:val="2"/>
        </w:numPr>
      </w:pPr>
      <w:r>
        <w:t>В планах:</w:t>
      </w:r>
    </w:p>
    <w:p w:rsidR="006C7AB6" w:rsidRDefault="00683C37">
      <w:pPr>
        <w:numPr>
          <w:ilvl w:val="2"/>
          <w:numId w:val="2"/>
        </w:numPr>
      </w:pPr>
      <w:r>
        <w:t>Нагрузочное тестирование по 3</w:t>
      </w:r>
      <w:r>
        <w:rPr>
          <w:lang w:val="en-US"/>
        </w:rPr>
        <w:t>DW</w:t>
      </w:r>
      <w:r w:rsidR="006C7AB6">
        <w:t>.</w:t>
      </w:r>
    </w:p>
    <w:p w:rsidR="006C7AB6" w:rsidRDefault="006C7AB6">
      <w:pPr>
        <w:numPr>
          <w:ilvl w:val="2"/>
          <w:numId w:val="2"/>
        </w:numPr>
      </w:pPr>
      <w:r>
        <w:t>Работа над несоответствиями по СМК.</w:t>
      </w:r>
    </w:p>
    <w:p w:rsidR="006C7AB6" w:rsidRDefault="00683C37">
      <w:pPr>
        <w:numPr>
          <w:ilvl w:val="2"/>
          <w:numId w:val="2"/>
        </w:numPr>
      </w:pPr>
      <w:r>
        <w:t>Провести митинг в подразделении по подведению итогов года, итогов релиза и подготовке к аудиту СМК</w:t>
      </w:r>
      <w:r w:rsidR="006C7AB6">
        <w:t>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Аналитик-координатор Навроцкая Натал</w:t>
      </w:r>
      <w:r w:rsidR="00336A62">
        <w:t>и</w:t>
      </w:r>
      <w:r>
        <w:t>я.</w:t>
      </w:r>
    </w:p>
    <w:p w:rsidR="006C7AB6" w:rsidRDefault="006C7AB6">
      <w:pPr>
        <w:numPr>
          <w:ilvl w:val="1"/>
          <w:numId w:val="2"/>
        </w:numPr>
      </w:pPr>
      <w:r>
        <w:t xml:space="preserve">Решение рабочих вопросов по </w:t>
      </w:r>
      <w:r>
        <w:rPr>
          <w:lang w:val="en-US"/>
        </w:rPr>
        <w:t>EMGS</w:t>
      </w:r>
      <w:r w:rsidR="00E7403D">
        <w:t xml:space="preserve">. Решено передать проект Николаю </w:t>
      </w:r>
      <w:proofErr w:type="spellStart"/>
      <w:r w:rsidR="00E7403D">
        <w:t>Бебкову</w:t>
      </w:r>
      <w:proofErr w:type="spellEnd"/>
      <w:r w:rsidR="00E7403D">
        <w:t>.</w:t>
      </w:r>
    </w:p>
    <w:p w:rsidR="006C7AB6" w:rsidRDefault="00E7403D">
      <w:pPr>
        <w:numPr>
          <w:ilvl w:val="1"/>
          <w:numId w:val="2"/>
        </w:numPr>
      </w:pPr>
      <w:r>
        <w:t xml:space="preserve">Работа </w:t>
      </w:r>
      <w:r w:rsidR="006C7AB6">
        <w:t>по СМК</w:t>
      </w:r>
      <w:r>
        <w:t>.</w:t>
      </w:r>
    </w:p>
    <w:p w:rsidR="006C7AB6" w:rsidRDefault="00E7403D">
      <w:pPr>
        <w:numPr>
          <w:ilvl w:val="1"/>
          <w:numId w:val="2"/>
        </w:numPr>
      </w:pPr>
      <w:r>
        <w:t>Работа с внутренними задачами.</w:t>
      </w:r>
    </w:p>
    <w:p w:rsidR="006C7AB6" w:rsidRDefault="00E7403D">
      <w:pPr>
        <w:numPr>
          <w:ilvl w:val="1"/>
          <w:numId w:val="2"/>
        </w:numPr>
      </w:pPr>
      <w:r>
        <w:t xml:space="preserve">Встреча с Фирсановым Константином по </w:t>
      </w:r>
      <w:r>
        <w:rPr>
          <w:lang w:val="en-US"/>
        </w:rPr>
        <w:t>impact</w:t>
      </w:r>
      <w:r w:rsidRPr="00E7403D">
        <w:t xml:space="preserve"> </w:t>
      </w:r>
      <w:r>
        <w:rPr>
          <w:lang w:val="en-US"/>
        </w:rPr>
        <w:t>analysis</w:t>
      </w:r>
      <w:r w:rsidRPr="00E7403D">
        <w:t>.</w:t>
      </w:r>
    </w:p>
    <w:p w:rsidR="006C7AB6" w:rsidRDefault="00E7403D" w:rsidP="00E7403D">
      <w:pPr>
        <w:numPr>
          <w:ilvl w:val="1"/>
          <w:numId w:val="2"/>
        </w:numPr>
      </w:pPr>
      <w:r>
        <w:t xml:space="preserve">Составлен отчет по Николаю </w:t>
      </w:r>
      <w:proofErr w:type="spellStart"/>
      <w:r>
        <w:t>Бебкову</w:t>
      </w:r>
      <w:proofErr w:type="spellEnd"/>
      <w:r>
        <w:t xml:space="preserve"> к окончанию испытательного срока.</w:t>
      </w:r>
    </w:p>
    <w:p w:rsidR="006C7AB6" w:rsidRDefault="00E7403D" w:rsidP="00E7403D">
      <w:pPr>
        <w:numPr>
          <w:ilvl w:val="1"/>
          <w:numId w:val="2"/>
        </w:numPr>
      </w:pPr>
      <w:r>
        <w:t>Предоставлены</w:t>
      </w:r>
      <w:r w:rsidR="006C7AB6">
        <w:t xml:space="preserve"> Ирине </w:t>
      </w:r>
      <w:proofErr w:type="spellStart"/>
      <w:r w:rsidR="006C7AB6">
        <w:t>Леговец</w:t>
      </w:r>
      <w:proofErr w:type="spellEnd"/>
      <w:r w:rsidR="006C7AB6">
        <w:t xml:space="preserve"> тексты сотрудников для контроля.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Старший технический менеджер Шибаев Виталий.</w:t>
      </w:r>
    </w:p>
    <w:p w:rsidR="006C7AB6" w:rsidRDefault="006C7AB6">
      <w:pPr>
        <w:numPr>
          <w:ilvl w:val="1"/>
          <w:numId w:val="2"/>
        </w:numPr>
      </w:pPr>
      <w:r>
        <w:t xml:space="preserve">Была проведена аттестация Романа </w:t>
      </w:r>
      <w:proofErr w:type="spellStart"/>
      <w:r>
        <w:t>Лагуты</w:t>
      </w:r>
      <w:proofErr w:type="spellEnd"/>
      <w:r w:rsidR="0073714F" w:rsidRPr="0073714F">
        <w:t xml:space="preserve"> </w:t>
      </w:r>
      <w:r w:rsidR="0073714F">
        <w:t xml:space="preserve">и Константина </w:t>
      </w:r>
      <w:proofErr w:type="spellStart"/>
      <w:r w:rsidR="0073714F">
        <w:t>Курдюпова</w:t>
      </w:r>
      <w:proofErr w:type="spellEnd"/>
      <w:r w:rsidR="0073714F">
        <w:t>. Справились оба как</w:t>
      </w:r>
      <w:r>
        <w:t xml:space="preserve"> с теоретической</w:t>
      </w:r>
      <w:r w:rsidR="0073714F">
        <w:t>,</w:t>
      </w:r>
      <w:r w:rsidR="00B820FD">
        <w:t xml:space="preserve"> </w:t>
      </w:r>
      <w:bookmarkStart w:id="0" w:name="_GoBack"/>
      <w:bookmarkEnd w:id="0"/>
      <w:r w:rsidR="0073714F">
        <w:t>так</w:t>
      </w:r>
      <w:r>
        <w:t xml:space="preserve"> и практической частями.</w:t>
      </w:r>
    </w:p>
    <w:p w:rsidR="0073714F" w:rsidRDefault="0073714F">
      <w:pPr>
        <w:numPr>
          <w:ilvl w:val="1"/>
          <w:numId w:val="2"/>
        </w:numPr>
      </w:pPr>
      <w:r>
        <w:t>Аттестация Е. Чемезова и А. Калюжного перенесена на январь.</w:t>
      </w:r>
    </w:p>
    <w:p w:rsidR="0073714F" w:rsidRDefault="0073714F">
      <w:pPr>
        <w:numPr>
          <w:ilvl w:val="1"/>
          <w:numId w:val="2"/>
        </w:numPr>
      </w:pPr>
      <w:r>
        <w:t>По результатам аудита СМК сделал подборку документов, которые должны знать сотрудники. Провел контрольный опрос знаний.</w:t>
      </w:r>
    </w:p>
    <w:p w:rsidR="0073714F" w:rsidRDefault="0073714F">
      <w:pPr>
        <w:numPr>
          <w:ilvl w:val="1"/>
          <w:numId w:val="2"/>
        </w:numPr>
      </w:pPr>
      <w:r>
        <w:t xml:space="preserve">Решение вопросов по соотношению старших и младших разработчиков на предприятии. Вопрос переадресован А. </w:t>
      </w:r>
      <w:proofErr w:type="gramStart"/>
      <w:r>
        <w:t>Непомнящих</w:t>
      </w:r>
      <w:proofErr w:type="gramEnd"/>
      <w:r>
        <w:t xml:space="preserve"> для решения.</w:t>
      </w:r>
    </w:p>
    <w:p w:rsidR="006C7AB6" w:rsidRDefault="0073714F" w:rsidP="0073714F">
      <w:pPr>
        <w:numPr>
          <w:ilvl w:val="1"/>
          <w:numId w:val="2"/>
        </w:numPr>
      </w:pPr>
      <w:r>
        <w:t xml:space="preserve">Решение оперативных вопросов по </w:t>
      </w:r>
      <w:r>
        <w:rPr>
          <w:lang w:val="en-US"/>
        </w:rPr>
        <w:t>Vertigo</w:t>
      </w:r>
      <w:r w:rsidRPr="0073714F">
        <w:t>.</w:t>
      </w:r>
    </w:p>
    <w:p w:rsidR="006C7AB6" w:rsidRDefault="006C7AB6">
      <w:pPr>
        <w:numPr>
          <w:ilvl w:val="1"/>
          <w:numId w:val="2"/>
        </w:numPr>
      </w:pPr>
      <w:r>
        <w:t xml:space="preserve">В планах: </w:t>
      </w:r>
    </w:p>
    <w:p w:rsidR="006C7AB6" w:rsidRDefault="0073714F">
      <w:pPr>
        <w:numPr>
          <w:ilvl w:val="2"/>
          <w:numId w:val="2"/>
        </w:numPr>
      </w:pPr>
      <w:r>
        <w:t xml:space="preserve">Решение вопросов поставленных аудитом СМК и </w:t>
      </w:r>
      <w:r w:rsidR="0068292D">
        <w:t>стратегической сессией</w:t>
      </w:r>
      <w:r w:rsidR="006C7AB6">
        <w:t>.</w:t>
      </w:r>
      <w:r w:rsidR="0068292D">
        <w:t xml:space="preserve"> Необходимо включить в протокол для аудита требования к отбору, взаимодействие на проекте, подключение новых разработчиков на проект.</w:t>
      </w:r>
    </w:p>
    <w:p w:rsidR="006C7AB6" w:rsidRDefault="0068292D">
      <w:pPr>
        <w:numPr>
          <w:ilvl w:val="2"/>
          <w:numId w:val="2"/>
        </w:numPr>
      </w:pPr>
      <w:r>
        <w:t xml:space="preserve">Выкатка релиза </w:t>
      </w:r>
      <w:r>
        <w:rPr>
          <w:lang w:val="en-US"/>
        </w:rPr>
        <w:t>EMGS</w:t>
      </w:r>
      <w:r w:rsidR="006C7AB6">
        <w:t>.</w:t>
      </w:r>
      <w:r w:rsidRPr="0068292D">
        <w:t xml:space="preserve"> 25 </w:t>
      </w:r>
      <w:r>
        <w:t>декабря будет остановлен сервер заказчика. Релиз на тестовом сервере готов к выкатке. К выкатке подключен Одинцов.</w:t>
      </w:r>
    </w:p>
    <w:p w:rsidR="0068292D" w:rsidRDefault="0068292D">
      <w:pPr>
        <w:numPr>
          <w:ilvl w:val="2"/>
          <w:numId w:val="2"/>
        </w:numPr>
      </w:pPr>
      <w:r>
        <w:t xml:space="preserve">Решить проблему с аттестацией А. </w:t>
      </w:r>
      <w:proofErr w:type="spellStart"/>
      <w:r>
        <w:t>Поддубного</w:t>
      </w:r>
      <w:proofErr w:type="spellEnd"/>
      <w:r>
        <w:t>.</w:t>
      </w:r>
    </w:p>
    <w:p w:rsidR="0068292D" w:rsidRDefault="0068292D">
      <w:pPr>
        <w:numPr>
          <w:ilvl w:val="2"/>
          <w:numId w:val="2"/>
        </w:numPr>
      </w:pPr>
      <w:r>
        <w:t>Подготовить инструкцию о передаче дел.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Старший менеджер проектов Непомнящих Антон.</w:t>
      </w:r>
    </w:p>
    <w:p w:rsidR="006C7AB6" w:rsidRDefault="00683C37">
      <w:pPr>
        <w:numPr>
          <w:ilvl w:val="1"/>
          <w:numId w:val="2"/>
        </w:numPr>
      </w:pPr>
      <w:r>
        <w:t xml:space="preserve">Оформление протоколов </w:t>
      </w:r>
      <w:r w:rsidR="006C7AB6">
        <w:t>по СМК.</w:t>
      </w:r>
    </w:p>
    <w:p w:rsidR="006C7AB6" w:rsidRDefault="00683C37">
      <w:pPr>
        <w:numPr>
          <w:ilvl w:val="1"/>
          <w:numId w:val="2"/>
        </w:numPr>
      </w:pPr>
      <w:r>
        <w:t>Смена должностной инструкции менеджеров</w:t>
      </w:r>
      <w:r w:rsidR="006C7AB6">
        <w:t>.</w:t>
      </w:r>
    </w:p>
    <w:p w:rsidR="006C7AB6" w:rsidRDefault="00683C37">
      <w:pPr>
        <w:numPr>
          <w:ilvl w:val="1"/>
          <w:numId w:val="2"/>
        </w:numPr>
      </w:pPr>
      <w:r>
        <w:t>Составлен план обучения на 2014 год</w:t>
      </w:r>
    </w:p>
    <w:p w:rsidR="006C7AB6" w:rsidRDefault="00683C37" w:rsidP="00683C37">
      <w:pPr>
        <w:numPr>
          <w:ilvl w:val="1"/>
          <w:numId w:val="2"/>
        </w:numPr>
      </w:pPr>
      <w:r>
        <w:t>Замена Ирины</w:t>
      </w:r>
      <w:r w:rsidR="006C7AB6">
        <w:t xml:space="preserve"> </w:t>
      </w:r>
      <w:proofErr w:type="spellStart"/>
      <w:r w:rsidR="006C7AB6">
        <w:t>Свиркиной</w:t>
      </w:r>
      <w:proofErr w:type="spellEnd"/>
      <w:r>
        <w:t xml:space="preserve"> </w:t>
      </w:r>
      <w:r w:rsidR="0049456F">
        <w:t>на</w:t>
      </w:r>
      <w:r w:rsidR="006C7AB6">
        <w:t xml:space="preserve"> </w:t>
      </w:r>
      <w:proofErr w:type="spellStart"/>
      <w:r w:rsidR="0049456F" w:rsidRPr="00683C37">
        <w:rPr>
          <w:lang w:val="en-US"/>
        </w:rPr>
        <w:t>jN</w:t>
      </w:r>
      <w:r w:rsidR="006C7AB6" w:rsidRPr="00683C37">
        <w:rPr>
          <w:lang w:val="en-US"/>
        </w:rPr>
        <w:t>et</w:t>
      </w:r>
      <w:proofErr w:type="spellEnd"/>
      <w:r>
        <w:t xml:space="preserve"> на Ивана Бессонова</w:t>
      </w:r>
      <w:r w:rsidR="006C7AB6" w:rsidRPr="00336A62">
        <w:t>.</w:t>
      </w:r>
      <w:r>
        <w:t xml:space="preserve"> Это необходимо согласовать с </w:t>
      </w:r>
      <w:proofErr w:type="spellStart"/>
      <w:r>
        <w:t>Роном</w:t>
      </w:r>
      <w:proofErr w:type="spellEnd"/>
      <w:r>
        <w:t>.</w:t>
      </w:r>
    </w:p>
    <w:p w:rsidR="006C7AB6" w:rsidRDefault="00683C37" w:rsidP="00683C37">
      <w:pPr>
        <w:numPr>
          <w:ilvl w:val="1"/>
          <w:numId w:val="2"/>
        </w:numPr>
      </w:pPr>
      <w:r>
        <w:t>Поиск куда поставить Бойко (</w:t>
      </w:r>
      <w:proofErr w:type="gramStart"/>
      <w:r>
        <w:t>С</w:t>
      </w:r>
      <w:proofErr w:type="gramEnd"/>
      <w:r>
        <w:t xml:space="preserve">++). Решили поставить на </w:t>
      </w:r>
      <w:r>
        <w:rPr>
          <w:lang w:val="en-US"/>
        </w:rPr>
        <w:t>Vertigo</w:t>
      </w:r>
      <w:r>
        <w:t>, но кандидат отказался.</w:t>
      </w:r>
    </w:p>
    <w:p w:rsidR="006C7AB6" w:rsidRDefault="00683C37">
      <w:pPr>
        <w:numPr>
          <w:ilvl w:val="1"/>
          <w:numId w:val="2"/>
        </w:numPr>
      </w:pPr>
      <w:r>
        <w:lastRenderedPageBreak/>
        <w:t>Совещание с Наталией</w:t>
      </w:r>
      <w:r w:rsidR="006C7AB6">
        <w:t xml:space="preserve"> Навроцкой</w:t>
      </w:r>
      <w:r>
        <w:t>, Виталием Шибаевым, Антоном Смолиным</w:t>
      </w:r>
      <w:r w:rsidR="006C7AB6">
        <w:t xml:space="preserve"> </w:t>
      </w:r>
      <w:r>
        <w:t>по декомпозиции задач в смете</w:t>
      </w:r>
      <w:r w:rsidR="006C7AB6">
        <w:t>.</w:t>
      </w:r>
    </w:p>
    <w:p w:rsidR="006C7AB6" w:rsidRDefault="00E7403D">
      <w:pPr>
        <w:numPr>
          <w:ilvl w:val="1"/>
          <w:numId w:val="2"/>
        </w:numPr>
      </w:pPr>
      <w:r>
        <w:t>Оценка сложности работ для зарплатной системы.</w:t>
      </w:r>
    </w:p>
    <w:p w:rsidR="006C7AB6" w:rsidRDefault="00E7403D" w:rsidP="00E7403D">
      <w:pPr>
        <w:numPr>
          <w:ilvl w:val="1"/>
          <w:numId w:val="2"/>
        </w:numPr>
      </w:pPr>
      <w:r>
        <w:t>Встреча с Виталием Шибаевым по вопросу соотношения между старшими и младшими разработчиками и по вопросу должен ли иметь старший технический менеджер высокую техническую квалификацию.</w:t>
      </w:r>
    </w:p>
    <w:p w:rsidR="006C7AB6" w:rsidRDefault="006C7AB6">
      <w:pPr>
        <w:numPr>
          <w:ilvl w:val="1"/>
          <w:numId w:val="2"/>
        </w:numPr>
      </w:pPr>
      <w:r>
        <w:t>Планируются:</w:t>
      </w:r>
    </w:p>
    <w:p w:rsidR="006C7AB6" w:rsidRDefault="00E7403D">
      <w:pPr>
        <w:numPr>
          <w:ilvl w:val="2"/>
          <w:numId w:val="2"/>
        </w:numPr>
      </w:pPr>
      <w:r>
        <w:t>Закончить инструкцию по бюджету.</w:t>
      </w:r>
    </w:p>
    <w:p w:rsidR="006C7AB6" w:rsidRDefault="00E7403D">
      <w:pPr>
        <w:numPr>
          <w:ilvl w:val="2"/>
          <w:numId w:val="2"/>
        </w:numPr>
      </w:pPr>
      <w:r>
        <w:t xml:space="preserve">Положение о </w:t>
      </w:r>
      <w:proofErr w:type="spellStart"/>
      <w:r>
        <w:t>клиенто</w:t>
      </w:r>
      <w:proofErr w:type="spellEnd"/>
      <w:r>
        <w:t>-ориентированности.</w:t>
      </w:r>
    </w:p>
    <w:p w:rsidR="006C7AB6" w:rsidRDefault="00E7403D" w:rsidP="00E7403D">
      <w:pPr>
        <w:numPr>
          <w:ilvl w:val="2"/>
          <w:numId w:val="2"/>
        </w:numPr>
      </w:pPr>
      <w:proofErr w:type="spellStart"/>
      <w:r>
        <w:rPr>
          <w:lang w:val="en-US"/>
        </w:rPr>
        <w:t>Shipoff</w:t>
      </w:r>
      <w:proofErr w:type="spellEnd"/>
      <w:r w:rsidRPr="00E7403D">
        <w:t xml:space="preserve">. </w:t>
      </w:r>
      <w:r>
        <w:t>Решить вопрос с аналитикой.</w:t>
      </w:r>
    </w:p>
    <w:p w:rsidR="006C7AB6" w:rsidRDefault="006C7AB6">
      <w:pPr>
        <w:numPr>
          <w:ilvl w:val="0"/>
          <w:numId w:val="2"/>
        </w:numPr>
        <w:spacing w:before="144" w:after="144"/>
      </w:pPr>
      <w:r>
        <w:t>Генеральный директор Орехов Иван Васильевич.</w:t>
      </w:r>
    </w:p>
    <w:p w:rsidR="006C7AB6" w:rsidRPr="00B820FD" w:rsidRDefault="00B820FD">
      <w:pPr>
        <w:numPr>
          <w:ilvl w:val="1"/>
          <w:numId w:val="2"/>
        </w:numPr>
      </w:pPr>
      <w:r>
        <w:t xml:space="preserve">Состоялась презентация </w:t>
      </w:r>
      <w:proofErr w:type="spellStart"/>
      <w:r>
        <w:rPr>
          <w:lang w:val="en-US"/>
        </w:rPr>
        <w:t>CrISStal</w:t>
      </w:r>
      <w:proofErr w:type="spellEnd"/>
      <w:r w:rsidRPr="00B820FD">
        <w:t xml:space="preserve"> </w:t>
      </w:r>
      <w:r>
        <w:rPr>
          <w:lang w:val="en-US"/>
        </w:rPr>
        <w:t>Eye</w:t>
      </w:r>
      <w:r w:rsidRPr="00B820FD">
        <w:t xml:space="preserve"> </w:t>
      </w:r>
      <w:r>
        <w:t xml:space="preserve">и </w:t>
      </w:r>
      <w:r>
        <w:rPr>
          <w:lang w:val="en-US"/>
        </w:rPr>
        <w:t>Hello</w:t>
      </w:r>
      <w:r w:rsidRPr="00B820FD">
        <w:t xml:space="preserve"> </w:t>
      </w:r>
      <w:proofErr w:type="spellStart"/>
      <w:r>
        <w:rPr>
          <w:lang w:val="en-US"/>
        </w:rPr>
        <w:t>ISSArt</w:t>
      </w:r>
      <w:proofErr w:type="spellEnd"/>
      <w:r w:rsidRPr="00B820FD">
        <w:t xml:space="preserve"> </w:t>
      </w:r>
      <w:r>
        <w:t xml:space="preserve">приложений в правительстве. Приложения вызвали интерес в правительстве. Попросили подготовить коммерческое предложение о внедрении. На первый этап без интеграции с </w:t>
      </w:r>
      <w:r>
        <w:rPr>
          <w:lang w:val="en-US"/>
        </w:rPr>
        <w:t>Lotus</w:t>
      </w:r>
      <w:r w:rsidRPr="00B820FD">
        <w:t xml:space="preserve">. </w:t>
      </w:r>
      <w:r>
        <w:t xml:space="preserve">Планируемое количество инсталляций для первого этапа – 5000. Есть технические проблемы: должен быть </w:t>
      </w:r>
      <w:r>
        <w:rPr>
          <w:lang w:val="en-US"/>
        </w:rPr>
        <w:t>auto</w:t>
      </w:r>
      <w:r w:rsidRPr="00B820FD">
        <w:t>-</w:t>
      </w:r>
      <w:r>
        <w:rPr>
          <w:lang w:val="en-US"/>
        </w:rPr>
        <w:t>update</w:t>
      </w:r>
      <w:r w:rsidRPr="00B820FD">
        <w:t>,</w:t>
      </w:r>
      <w:r>
        <w:t xml:space="preserve"> должна пересылаться отладочная информация. Необходимо сделать оценку внедрения, состав работ и т.д</w:t>
      </w:r>
      <w:proofErr w:type="gramStart"/>
      <w:r>
        <w:t xml:space="preserve">.. </w:t>
      </w:r>
      <w:proofErr w:type="gramEnd"/>
      <w:r>
        <w:t xml:space="preserve">Проблема в том, что внедрением никогда не занимались. Нет внятной документации для администраторов. Заказчик готов оплатить обучение. Договорились, что установка будет произведена «как есть»: </w:t>
      </w:r>
      <w:proofErr w:type="spellStart"/>
      <w:r>
        <w:rPr>
          <w:lang w:val="en-US"/>
        </w:rPr>
        <w:t>CrISStal</w:t>
      </w:r>
      <w:proofErr w:type="spellEnd"/>
      <w:r w:rsidRPr="00B820FD">
        <w:t xml:space="preserve"> </w:t>
      </w:r>
      <w:r>
        <w:rPr>
          <w:lang w:val="en-US"/>
        </w:rPr>
        <w:t>Eye</w:t>
      </w:r>
      <w:r w:rsidRPr="00B820FD">
        <w:t xml:space="preserve"> </w:t>
      </w:r>
      <w:r>
        <w:t xml:space="preserve">и </w:t>
      </w:r>
      <w:proofErr w:type="spellStart"/>
      <w:r>
        <w:rPr>
          <w:lang w:val="en-US"/>
        </w:rPr>
        <w:t>redmine</w:t>
      </w:r>
      <w:proofErr w:type="spellEnd"/>
      <w:r w:rsidRPr="00B820FD">
        <w:t xml:space="preserve">. </w:t>
      </w:r>
      <w:r>
        <w:t xml:space="preserve">Затем будет проведена интеграция с </w:t>
      </w:r>
      <w:r>
        <w:rPr>
          <w:lang w:val="en-US"/>
        </w:rPr>
        <w:t>Lotus.</w:t>
      </w:r>
    </w:p>
    <w:p w:rsidR="006C7AB6" w:rsidRDefault="00B820FD" w:rsidP="00B820FD">
      <w:pPr>
        <w:numPr>
          <w:ilvl w:val="1"/>
          <w:numId w:val="2"/>
        </w:numPr>
      </w:pPr>
      <w:r>
        <w:t>С</w:t>
      </w:r>
      <w:r w:rsidRPr="00B820FD">
        <w:t xml:space="preserve"> 2014 </w:t>
      </w:r>
      <w:r>
        <w:t xml:space="preserve">правительство представляет льготу для </w:t>
      </w:r>
      <w:r>
        <w:rPr>
          <w:lang w:val="en-US"/>
        </w:rPr>
        <w:t>IT</w:t>
      </w:r>
      <w:r w:rsidRPr="00B820FD">
        <w:t xml:space="preserve"> </w:t>
      </w:r>
      <w:r>
        <w:t>компаний с численностью от 7 человек и выше.</w:t>
      </w:r>
    </w:p>
    <w:p w:rsidR="006C7AB6" w:rsidRDefault="006C7AB6">
      <w:pPr>
        <w:spacing w:before="360"/>
      </w:pPr>
      <w:r>
        <w:t>Руководитель отдела контроля качества разработок</w:t>
      </w:r>
      <w:r>
        <w:tab/>
      </w:r>
      <w:r>
        <w:tab/>
      </w:r>
      <w:r>
        <w:tab/>
      </w:r>
      <w:r>
        <w:tab/>
        <w:t>К. Фирсанов</w:t>
      </w:r>
    </w:p>
    <w:p w:rsidR="006C7AB6" w:rsidRDefault="006C7AB6">
      <w:pPr>
        <w:spacing w:before="360"/>
      </w:pPr>
      <w:r>
        <w:t>СОГЛАСОВАНО:</w:t>
      </w:r>
    </w:p>
    <w:p w:rsidR="006C7AB6" w:rsidRDefault="006C7AB6">
      <w:pPr>
        <w:ind w:left="360"/>
      </w:pPr>
    </w:p>
    <w:p w:rsidR="006C7AB6" w:rsidRDefault="006C7AB6">
      <w:r>
        <w:t>Генеральный директор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И.В. Орехов</w:t>
      </w:r>
    </w:p>
    <w:p w:rsidR="006C7AB6" w:rsidRDefault="006C7AB6">
      <w:pPr>
        <w:spacing w:before="240" w:after="240"/>
      </w:pPr>
      <w:r>
        <w:t>Старший технический менеджер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В.В.Шибаев</w:t>
      </w:r>
      <w:proofErr w:type="spellEnd"/>
    </w:p>
    <w:p w:rsidR="006C7AB6" w:rsidRDefault="006C7AB6">
      <w:pPr>
        <w:spacing w:after="240"/>
      </w:pPr>
      <w:r>
        <w:t>Старший менеджер проектов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А.В.Непомнящих</w:t>
      </w:r>
      <w:proofErr w:type="spellEnd"/>
    </w:p>
    <w:p w:rsidR="006C7AB6" w:rsidRDefault="006C7AB6">
      <w:r>
        <w:t>Аналитик-координатор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Н. Навроцкая</w:t>
      </w:r>
    </w:p>
    <w:p w:rsidR="006C7AB6" w:rsidRDefault="006C7AB6">
      <w:pPr>
        <w:spacing w:before="240" w:after="240"/>
      </w:pPr>
      <w:r>
        <w:t>Менеджер по международным отношениям</w:t>
      </w:r>
      <w:r>
        <w:tab/>
      </w:r>
      <w:r>
        <w:tab/>
      </w:r>
      <w:r>
        <w:tab/>
      </w:r>
      <w:r>
        <w:tab/>
      </w:r>
      <w:r>
        <w:tab/>
        <w:t>Т. Панина</w:t>
      </w:r>
    </w:p>
    <w:p w:rsidR="006C7AB6" w:rsidRDefault="006C7AB6">
      <w:r>
        <w:t>Ведущий специалист по управлению персоналом</w:t>
      </w:r>
      <w:r>
        <w:tab/>
      </w:r>
      <w:r>
        <w:tab/>
      </w:r>
      <w:r>
        <w:tab/>
      </w:r>
      <w:r>
        <w:tab/>
      </w:r>
      <w:proofErr w:type="spellStart"/>
      <w:r>
        <w:t>Т.В.Крамарова</w:t>
      </w:r>
      <w:proofErr w:type="spellEnd"/>
      <w:r>
        <w:t xml:space="preserve">       </w:t>
      </w:r>
    </w:p>
    <w:p w:rsidR="006C7AB6" w:rsidRDefault="006C7AB6">
      <w:pPr>
        <w:spacing w:before="240" w:after="120"/>
        <w:rPr>
          <w:lang w:val="en-US"/>
        </w:rPr>
      </w:pPr>
      <w:r>
        <w:t>Системный администратор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714F">
        <w:t>А. Голованов</w:t>
      </w:r>
    </w:p>
    <w:p w:rsidR="0073714F" w:rsidRPr="0073714F" w:rsidRDefault="0073714F">
      <w:pPr>
        <w:spacing w:before="240" w:after="120"/>
        <w:rPr>
          <w:lang w:val="en-US"/>
        </w:rPr>
      </w:pPr>
    </w:p>
    <w:sectPr w:rsidR="0073714F" w:rsidRPr="0073714F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lang w:val="ru-RU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lang w:val="ru-RU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lang w:val="ru-RU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62"/>
    <w:rsid w:val="00250866"/>
    <w:rsid w:val="00336A62"/>
    <w:rsid w:val="0049456F"/>
    <w:rsid w:val="00606FCD"/>
    <w:rsid w:val="0068292D"/>
    <w:rsid w:val="00683C37"/>
    <w:rsid w:val="006C7AB6"/>
    <w:rsid w:val="0073714F"/>
    <w:rsid w:val="00807EC6"/>
    <w:rsid w:val="009C5850"/>
    <w:rsid w:val="00B820FD"/>
    <w:rsid w:val="00E7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bCs/>
    </w:rPr>
  </w:style>
  <w:style w:type="character" w:customStyle="1" w:styleId="WW8Num2z0">
    <w:name w:val="WW8Num2z0"/>
    <w:rPr>
      <w:lang w:val="ru-RU"/>
    </w:rPr>
  </w:style>
  <w:style w:type="character" w:customStyle="1" w:styleId="WW8Num2z1">
    <w:name w:val="WW8Num2z1"/>
    <w:rPr>
      <w:lang w:val="ru-RU"/>
    </w:rPr>
  </w:style>
  <w:style w:type="character" w:customStyle="1" w:styleId="WW8Num2z2">
    <w:name w:val="WW8Num2z2"/>
    <w:rPr>
      <w:lang w:val="ru-RU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Symbol" w:hAnsi="Symbol" w:cs="OpenSymbol"/>
      <w:lang w:val="ru-RU"/>
    </w:rPr>
  </w:style>
  <w:style w:type="character" w:customStyle="1" w:styleId="WW8Num3z2">
    <w:name w:val="WW8Num3z2"/>
    <w:rPr>
      <w:rFonts w:ascii="Wingdings" w:hAnsi="Wingdings" w:cs="OpenSymbol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bCs/>
    </w:rPr>
  </w:style>
  <w:style w:type="character" w:customStyle="1" w:styleId="WW8Num2z0">
    <w:name w:val="WW8Num2z0"/>
    <w:rPr>
      <w:lang w:val="ru-RU"/>
    </w:rPr>
  </w:style>
  <w:style w:type="character" w:customStyle="1" w:styleId="WW8Num2z1">
    <w:name w:val="WW8Num2z1"/>
    <w:rPr>
      <w:lang w:val="ru-RU"/>
    </w:rPr>
  </w:style>
  <w:style w:type="character" w:customStyle="1" w:styleId="WW8Num2z2">
    <w:name w:val="WW8Num2z2"/>
    <w:rPr>
      <w:lang w:val="ru-RU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Symbol" w:hAnsi="Symbol" w:cs="OpenSymbol"/>
      <w:lang w:val="ru-RU"/>
    </w:rPr>
  </w:style>
  <w:style w:type="character" w:customStyle="1" w:styleId="WW8Num3z2">
    <w:name w:val="WW8Num3z2"/>
    <w:rPr>
      <w:rFonts w:ascii="Wingdings" w:hAnsi="Wingdings" w:cs="OpenSymbol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cp:lastModifiedBy>Konstantin Firsanov</cp:lastModifiedBy>
  <cp:revision>4</cp:revision>
  <cp:lastPrinted>1601-01-01T00:00:00Z</cp:lastPrinted>
  <dcterms:created xsi:type="dcterms:W3CDTF">2014-01-29T05:55:00Z</dcterms:created>
  <dcterms:modified xsi:type="dcterms:W3CDTF">2014-01-29T08:26:00Z</dcterms:modified>
</cp:coreProperties>
</file>